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4439" w14:textId="747C5352" w:rsidR="00A412A3" w:rsidRDefault="00A412A3" w:rsidP="00A412A3"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634"/>
          <w:tab w:val="left" w:pos="10074"/>
          <w:tab w:val="left" w:pos="11514"/>
          <w:tab w:val="left" w:pos="12954"/>
          <w:tab w:val="left" w:pos="14394"/>
          <w:tab w:val="left" w:pos="15834"/>
        </w:tabs>
        <w:jc w:val="right"/>
        <w:rPr>
          <w:b/>
          <w:bCs/>
          <w:sz w:val="40"/>
        </w:rPr>
      </w:pPr>
      <w:r w:rsidRPr="006621D8">
        <w:rPr>
          <w:bCs/>
          <w:sz w:val="16"/>
          <w:szCs w:val="16"/>
        </w:rPr>
        <w:t xml:space="preserve">Copyright by Dr. </w:t>
      </w:r>
      <w:r>
        <w:rPr>
          <w:bCs/>
          <w:sz w:val="16"/>
          <w:szCs w:val="16"/>
        </w:rPr>
        <w:t xml:space="preserve">Petkovic </w:t>
      </w:r>
      <w:r w:rsidRPr="006621D8">
        <w:rPr>
          <w:bCs/>
          <w:sz w:val="16"/>
          <w:szCs w:val="16"/>
        </w:rPr>
        <w:t>And Modified by Isabel Song</w:t>
      </w:r>
      <w:r>
        <w:rPr>
          <w:b/>
          <w:bCs/>
          <w:sz w:val="40"/>
        </w:rPr>
        <w:t xml:space="preserve"> </w:t>
      </w:r>
    </w:p>
    <w:p w14:paraId="50441C71" w14:textId="77777777" w:rsidR="00A412A3" w:rsidRPr="006621D8" w:rsidRDefault="00A412A3" w:rsidP="00A412A3"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634"/>
          <w:tab w:val="left" w:pos="10074"/>
          <w:tab w:val="left" w:pos="11514"/>
          <w:tab w:val="left" w:pos="12954"/>
          <w:tab w:val="left" w:pos="14394"/>
          <w:tab w:val="left" w:pos="15834"/>
        </w:tabs>
        <w:jc w:val="center"/>
        <w:rPr>
          <w:bCs/>
          <w:sz w:val="16"/>
          <w:szCs w:val="16"/>
        </w:rPr>
      </w:pPr>
    </w:p>
    <w:p w14:paraId="3376E275" w14:textId="7A31FF26" w:rsidR="00A412A3" w:rsidRDefault="00A412A3" w:rsidP="006A366F">
      <w:pPr>
        <w:jc w:val="center"/>
      </w:pPr>
    </w:p>
    <w:p w14:paraId="200B3047" w14:textId="7D3D1E8A" w:rsidR="006A366F" w:rsidRPr="00584563" w:rsidRDefault="001839D3" w:rsidP="006A366F">
      <w:pPr>
        <w:pStyle w:val="Heading1"/>
        <w:spacing w:after="0"/>
        <w:jc w:val="center"/>
        <w:rPr>
          <w:sz w:val="36"/>
          <w:szCs w:val="24"/>
        </w:rPr>
      </w:pPr>
      <w:r w:rsidRPr="008A4B96">
        <w:rPr>
          <w:sz w:val="36"/>
          <w:szCs w:val="24"/>
        </w:rPr>
        <w:t xml:space="preserve">CSC </w:t>
      </w:r>
      <w:r w:rsidR="008A4B96" w:rsidRPr="008A4B96">
        <w:rPr>
          <w:sz w:val="36"/>
          <w:szCs w:val="24"/>
        </w:rPr>
        <w:t>648/848</w:t>
      </w:r>
      <w:r w:rsidR="006D52CA" w:rsidRPr="008A4B96">
        <w:rPr>
          <w:sz w:val="36"/>
          <w:szCs w:val="24"/>
        </w:rPr>
        <w:t xml:space="preserve"> </w:t>
      </w:r>
      <w:r w:rsidRPr="008A4B96">
        <w:rPr>
          <w:sz w:val="36"/>
          <w:szCs w:val="24"/>
        </w:rPr>
        <w:t>SFSU</w:t>
      </w:r>
      <w:r w:rsidR="00FB7624" w:rsidRPr="008A4B96">
        <w:rPr>
          <w:sz w:val="36"/>
          <w:szCs w:val="24"/>
        </w:rPr>
        <w:t xml:space="preserve"> </w:t>
      </w:r>
      <w:r w:rsidR="009572AC" w:rsidRPr="008A4B96">
        <w:rPr>
          <w:sz w:val="36"/>
          <w:szCs w:val="24"/>
        </w:rPr>
        <w:t>202</w:t>
      </w:r>
      <w:r w:rsidR="006A407C" w:rsidRPr="008A4B96">
        <w:rPr>
          <w:sz w:val="36"/>
          <w:szCs w:val="24"/>
        </w:rPr>
        <w:t>2</w:t>
      </w:r>
      <w:r w:rsidR="009572AC" w:rsidRPr="008A4B96">
        <w:rPr>
          <w:sz w:val="36"/>
          <w:szCs w:val="24"/>
        </w:rPr>
        <w:t xml:space="preserve"> </w:t>
      </w:r>
      <w:r w:rsidR="004451EC" w:rsidRPr="00584563">
        <w:rPr>
          <w:sz w:val="36"/>
          <w:szCs w:val="24"/>
        </w:rPr>
        <w:t>Milestone</w:t>
      </w:r>
      <w:r w:rsidRPr="00584563">
        <w:rPr>
          <w:sz w:val="36"/>
          <w:szCs w:val="24"/>
        </w:rPr>
        <w:t xml:space="preserve"> 3</w:t>
      </w:r>
    </w:p>
    <w:p w14:paraId="6847D3B4" w14:textId="77777777" w:rsidR="00D55BA0" w:rsidRDefault="00D55BA0" w:rsidP="00D55BA0">
      <w:pPr>
        <w:pStyle w:val="Heading2"/>
        <w:spacing w:before="120" w:after="0"/>
        <w:jc w:val="center"/>
        <w:rPr>
          <w:rFonts w:ascii="Times New Roman" w:hAnsi="Times New Roman"/>
          <w:u w:val="none"/>
          <w:lang w:val="en-GB"/>
        </w:rPr>
      </w:pPr>
      <w:r>
        <w:rPr>
          <w:rFonts w:ascii="Times New Roman" w:hAnsi="Times New Roman"/>
          <w:u w:val="none"/>
        </w:rPr>
        <w:t>Review</w:t>
      </w:r>
      <w:r w:rsidRPr="00B37279">
        <w:rPr>
          <w:rFonts w:ascii="Times New Roman" w:hAnsi="Times New Roman"/>
          <w:u w:val="none"/>
        </w:rPr>
        <w:t xml:space="preserve"> of </w:t>
      </w:r>
      <w:r w:rsidR="00B06731">
        <w:rPr>
          <w:rFonts w:ascii="Times New Roman" w:hAnsi="Times New Roman"/>
          <w:u w:val="none"/>
        </w:rPr>
        <w:t>functionality, UI</w:t>
      </w:r>
      <w:r w:rsidR="00117B39">
        <w:rPr>
          <w:rFonts w:ascii="Times New Roman" w:hAnsi="Times New Roman"/>
          <w:u w:val="none"/>
        </w:rPr>
        <w:t>,</w:t>
      </w:r>
      <w:r w:rsidR="00B06731">
        <w:rPr>
          <w:rFonts w:ascii="Times New Roman" w:hAnsi="Times New Roman"/>
          <w:u w:val="none"/>
        </w:rPr>
        <w:t xml:space="preserve"> SW </w:t>
      </w:r>
      <w:r w:rsidR="00117B39" w:rsidRPr="00AF5BA2">
        <w:rPr>
          <w:rFonts w:ascii="Times New Roman" w:hAnsi="Times New Roman"/>
          <w:u w:val="none"/>
          <w:lang w:val="en-GB"/>
        </w:rPr>
        <w:t>and</w:t>
      </w:r>
      <w:r w:rsidRPr="00AF5BA2">
        <w:rPr>
          <w:rFonts w:ascii="Times New Roman" w:hAnsi="Times New Roman"/>
          <w:u w:val="none"/>
          <w:lang w:val="en-GB"/>
        </w:rPr>
        <w:t xml:space="preserve"> planning for final product delivery</w:t>
      </w:r>
    </w:p>
    <w:p w14:paraId="26919E46" w14:textId="77777777" w:rsidR="00B06731" w:rsidRPr="00B06731" w:rsidRDefault="00B06731" w:rsidP="00B06731">
      <w:pPr>
        <w:rPr>
          <w:lang w:val="en-GB"/>
        </w:rPr>
      </w:pPr>
    </w:p>
    <w:p w14:paraId="3B719CE6" w14:textId="77777777" w:rsidR="001839D3" w:rsidRPr="00D55BA0" w:rsidRDefault="00B06731" w:rsidP="006A366F">
      <w:pPr>
        <w:pStyle w:val="Heading1"/>
        <w:spacing w:after="0"/>
        <w:jc w:val="center"/>
        <w:rPr>
          <w:sz w:val="28"/>
          <w:szCs w:val="24"/>
          <w:lang w:val="en-GB"/>
        </w:rPr>
      </w:pPr>
      <w:r>
        <w:rPr>
          <w:sz w:val="28"/>
          <w:szCs w:val="24"/>
        </w:rPr>
        <w:t xml:space="preserve">Includes </w:t>
      </w:r>
      <w:r w:rsidR="00533D7E" w:rsidRPr="00D55BA0">
        <w:rPr>
          <w:sz w:val="28"/>
          <w:szCs w:val="24"/>
        </w:rPr>
        <w:t>Checklist for instructors and teams</w:t>
      </w:r>
      <w:r w:rsidR="00F77B54">
        <w:rPr>
          <w:sz w:val="28"/>
          <w:szCs w:val="24"/>
        </w:rPr>
        <w:t xml:space="preserve"> (Appendix I and II)</w:t>
      </w:r>
    </w:p>
    <w:p w14:paraId="109D099C" w14:textId="77777777" w:rsidR="006A366F" w:rsidRPr="005C58A7" w:rsidRDefault="006A366F">
      <w:pPr>
        <w:pStyle w:val="List"/>
        <w:spacing w:after="0"/>
        <w:rPr>
          <w:rFonts w:cs="Times New Roman"/>
          <w:b/>
          <w:bCs/>
          <w:sz w:val="22"/>
          <w:lang w:val="en-GB"/>
        </w:rPr>
      </w:pPr>
    </w:p>
    <w:p w14:paraId="58BEF007" w14:textId="77777777" w:rsidR="00D55BA0" w:rsidRPr="00846F5D" w:rsidRDefault="00D55BA0" w:rsidP="00D55BA0">
      <w:pPr>
        <w:pStyle w:val="Heading2"/>
        <w:rPr>
          <w:rFonts w:ascii="Times New Roman" w:hAnsi="Times New Roman"/>
          <w:szCs w:val="28"/>
        </w:rPr>
      </w:pPr>
      <w:r w:rsidRPr="00846F5D">
        <w:rPr>
          <w:rFonts w:ascii="Times New Roman" w:hAnsi="Times New Roman"/>
          <w:szCs w:val="28"/>
        </w:rPr>
        <w:t>Objective and Overview</w:t>
      </w:r>
    </w:p>
    <w:p w14:paraId="300B0FF1" w14:textId="77777777" w:rsidR="00492B41" w:rsidRDefault="00492B41" w:rsidP="00D55BA0">
      <w:pPr>
        <w:numPr>
          <w:ilvl w:val="0"/>
          <w:numId w:val="1"/>
        </w:numPr>
      </w:pPr>
    </w:p>
    <w:p w14:paraId="336F55DC" w14:textId="77777777" w:rsidR="00492B41" w:rsidRDefault="00B25CBC" w:rsidP="00492B41">
      <w:r>
        <w:t>T</w:t>
      </w:r>
      <w:r w:rsidR="00492B41" w:rsidRPr="00B37279">
        <w:t>he objectives of Milestone 3 are to:</w:t>
      </w:r>
    </w:p>
    <w:p w14:paraId="513DB36F" w14:textId="77777777" w:rsidR="00B25CBC" w:rsidRPr="00B37279" w:rsidRDefault="00B25CBC" w:rsidP="00492B41"/>
    <w:p w14:paraId="47199359" w14:textId="276121DF" w:rsidR="00492B41" w:rsidRPr="00C71DA4" w:rsidRDefault="00492B41" w:rsidP="00492B41">
      <w:pPr>
        <w:numPr>
          <w:ilvl w:val="0"/>
          <w:numId w:val="4"/>
        </w:numPr>
        <w:ind w:left="720" w:hanging="360"/>
      </w:pPr>
      <w:r w:rsidRPr="00B37279">
        <w:rPr>
          <w:b/>
          <w:bCs/>
        </w:rPr>
        <w:t xml:space="preserve">Define </w:t>
      </w:r>
      <w:r w:rsidRPr="00C71DA4">
        <w:rPr>
          <w:b/>
          <w:bCs/>
        </w:rPr>
        <w:t xml:space="preserve">exactly what product you are delivering.  </w:t>
      </w:r>
      <w:r w:rsidRPr="00C71DA4">
        <w:rPr>
          <w:bCs/>
        </w:rPr>
        <w:t xml:space="preserve">We will come to </w:t>
      </w:r>
      <w:r w:rsidRPr="00C71DA4">
        <w:t xml:space="preserve">agreement on what the final application is going to look like in terms of functionality, especially </w:t>
      </w:r>
      <w:r w:rsidRPr="005C58A7">
        <w:rPr>
          <w:highlight w:val="yellow"/>
          <w:u w:val="single"/>
        </w:rPr>
        <w:t xml:space="preserve">which functional </w:t>
      </w:r>
      <w:r w:rsidR="005C58A7" w:rsidRPr="005C58A7">
        <w:rPr>
          <w:highlight w:val="yellow"/>
          <w:u w:val="single"/>
        </w:rPr>
        <w:t>requirements</w:t>
      </w:r>
      <w:r w:rsidRPr="005C58A7">
        <w:rPr>
          <w:highlight w:val="yellow"/>
          <w:u w:val="single"/>
        </w:rPr>
        <w:t xml:space="preserve"> are priority 1 (P1</w:t>
      </w:r>
      <w:r w:rsidRPr="00C71DA4">
        <w:rPr>
          <w:u w:val="single"/>
        </w:rPr>
        <w:t>)</w:t>
      </w:r>
      <w:r w:rsidRPr="00C71DA4">
        <w:t xml:space="preserve">. This will be your </w:t>
      </w:r>
      <w:r w:rsidRPr="005C58A7">
        <w:rPr>
          <w:highlight w:val="yellow"/>
        </w:rPr>
        <w:t>commitment</w:t>
      </w:r>
      <w:r w:rsidRPr="00C71DA4">
        <w:t xml:space="preserve"> to the instructor/client</w:t>
      </w:r>
      <w:r w:rsidR="005C58A7">
        <w:t xml:space="preserve"> to delivery by M5</w:t>
      </w:r>
      <w:r w:rsidRPr="00C71DA4">
        <w:t>.</w:t>
      </w:r>
    </w:p>
    <w:p w14:paraId="3B3697FF" w14:textId="03ED8902" w:rsidR="00492B41" w:rsidRPr="00C71DA4" w:rsidRDefault="00492B41" w:rsidP="00492B41">
      <w:pPr>
        <w:numPr>
          <w:ilvl w:val="0"/>
          <w:numId w:val="4"/>
        </w:numPr>
        <w:ind w:left="720" w:hanging="360"/>
      </w:pPr>
      <w:r w:rsidRPr="00C71DA4">
        <w:rPr>
          <w:b/>
        </w:rPr>
        <w:t>Ensure software development is on track.</w:t>
      </w:r>
      <w:r w:rsidRPr="00C71DA4">
        <w:t xml:space="preserve">  We will verify that the all the SW components are installed and integrated and that </w:t>
      </w:r>
      <w:r w:rsidRPr="00F7794E">
        <w:rPr>
          <w:u w:val="single"/>
        </w:rPr>
        <w:t>most major functions</w:t>
      </w:r>
      <w:r w:rsidRPr="00C71DA4">
        <w:t xml:space="preserve"> work.  </w:t>
      </w:r>
    </w:p>
    <w:p w14:paraId="3871E33C" w14:textId="01F86CD9" w:rsidR="00492B41" w:rsidRPr="00562BEE" w:rsidRDefault="00492B41" w:rsidP="00492B41">
      <w:pPr>
        <w:numPr>
          <w:ilvl w:val="0"/>
          <w:numId w:val="4"/>
        </w:numPr>
        <w:ind w:left="720" w:hanging="360"/>
      </w:pPr>
      <w:r w:rsidRPr="00C71DA4">
        <w:rPr>
          <w:b/>
        </w:rPr>
        <w:t>Provide feedback on all major UI screens and functionality</w:t>
      </w:r>
      <w:r w:rsidRPr="00C71DA4">
        <w:t xml:space="preserve">.  This will be done through a review of the </w:t>
      </w:r>
      <w:r w:rsidRPr="00562BEE">
        <w:t xml:space="preserve">so-called horizontal </w:t>
      </w:r>
      <w:r w:rsidRPr="00532888">
        <w:rPr>
          <w:highlight w:val="yellow"/>
        </w:rPr>
        <w:t>or UI prototype</w:t>
      </w:r>
      <w:r w:rsidRPr="00562BEE">
        <w:t xml:space="preserve">. </w:t>
      </w:r>
    </w:p>
    <w:p w14:paraId="04274739" w14:textId="05AB3998" w:rsidR="00492B41" w:rsidRPr="00C71DA4" w:rsidRDefault="00492B41" w:rsidP="00492B41">
      <w:pPr>
        <w:numPr>
          <w:ilvl w:val="0"/>
          <w:numId w:val="4"/>
        </w:numPr>
        <w:ind w:left="720" w:hanging="360"/>
      </w:pPr>
      <w:r w:rsidRPr="00C71DA4">
        <w:rPr>
          <w:b/>
        </w:rPr>
        <w:t xml:space="preserve">Check software architecture </w:t>
      </w:r>
      <w:r w:rsidRPr="00C71DA4">
        <w:t>by reviewing</w:t>
      </w:r>
      <w:r w:rsidR="00150557">
        <w:t xml:space="preserve"> </w:t>
      </w:r>
      <w:r w:rsidRPr="00C71DA4">
        <w:t>the database and overall design at a high level</w:t>
      </w:r>
      <w:r w:rsidRPr="00C71DA4">
        <w:rPr>
          <w:b/>
        </w:rPr>
        <w:t xml:space="preserve"> </w:t>
      </w:r>
    </w:p>
    <w:p w14:paraId="71E401B0" w14:textId="19CC55D8" w:rsidR="00492B41" w:rsidRPr="00C71DA4" w:rsidRDefault="00492B41" w:rsidP="00BE075C">
      <w:pPr>
        <w:numPr>
          <w:ilvl w:val="0"/>
          <w:numId w:val="4"/>
        </w:numPr>
        <w:ind w:left="720" w:hanging="360"/>
        <w:rPr>
          <w:b/>
        </w:rPr>
      </w:pPr>
      <w:r w:rsidRPr="00C71DA4">
        <w:rPr>
          <w:b/>
        </w:rPr>
        <w:t xml:space="preserve">Check all </w:t>
      </w:r>
      <w:r w:rsidRPr="008A4B96">
        <w:rPr>
          <w:b/>
        </w:rPr>
        <w:t xml:space="preserve">algorithms </w:t>
      </w:r>
      <w:r w:rsidR="00BE075C" w:rsidRPr="008A4B96">
        <w:t xml:space="preserve">like </w:t>
      </w:r>
      <w:r w:rsidR="008A4B96" w:rsidRPr="008A4B96">
        <w:rPr>
          <w:u w:val="single"/>
        </w:rPr>
        <w:t xml:space="preserve">search </w:t>
      </w:r>
      <w:r w:rsidR="00BE075C" w:rsidRPr="008A4B96">
        <w:rPr>
          <w:u w:val="single"/>
        </w:rPr>
        <w:t xml:space="preserve">or machine </w:t>
      </w:r>
      <w:r w:rsidR="00BE075C" w:rsidRPr="00C71DA4">
        <w:rPr>
          <w:u w:val="single"/>
        </w:rPr>
        <w:t>learning component</w:t>
      </w:r>
      <w:r w:rsidR="00BE075C" w:rsidRPr="00C71DA4">
        <w:t xml:space="preserve">, whatever major algorithm in your application will be checked. </w:t>
      </w:r>
    </w:p>
    <w:p w14:paraId="5321AEAE" w14:textId="77777777" w:rsidR="00492B41" w:rsidRPr="00C71DA4" w:rsidRDefault="00492B41" w:rsidP="00492B41">
      <w:pPr>
        <w:numPr>
          <w:ilvl w:val="0"/>
          <w:numId w:val="4"/>
        </w:numPr>
        <w:ind w:left="720" w:hanging="360"/>
        <w:rPr>
          <w:b/>
        </w:rPr>
      </w:pPr>
      <w:r w:rsidRPr="00C71DA4">
        <w:rPr>
          <w:b/>
        </w:rPr>
        <w:t>Identify and address all technical risks</w:t>
      </w:r>
    </w:p>
    <w:p w14:paraId="4E3718DC" w14:textId="545D26F3" w:rsidR="00492B41" w:rsidRPr="00C71DA4" w:rsidRDefault="00492B41" w:rsidP="00492B41">
      <w:pPr>
        <w:numPr>
          <w:ilvl w:val="0"/>
          <w:numId w:val="4"/>
        </w:numPr>
        <w:ind w:left="720" w:hanging="360"/>
      </w:pPr>
      <w:r w:rsidRPr="00C71DA4">
        <w:rPr>
          <w:b/>
          <w:u w:val="single"/>
        </w:rPr>
        <w:t>Ensure effective teamwork</w:t>
      </w:r>
      <w:r w:rsidRPr="00C71DA4">
        <w:rPr>
          <w:b/>
        </w:rPr>
        <w:t xml:space="preserve"> </w:t>
      </w:r>
      <w:r w:rsidRPr="00C71DA4">
        <w:t>by verifying that all team members have started implementation of their portion of the project</w:t>
      </w:r>
      <w:r w:rsidR="005C58A7">
        <w:t>.</w:t>
      </w:r>
    </w:p>
    <w:p w14:paraId="32C18CFC" w14:textId="26A99D13" w:rsidR="00492B41" w:rsidRPr="00C71DA4" w:rsidRDefault="00492B41" w:rsidP="00492B41">
      <w:pPr>
        <w:numPr>
          <w:ilvl w:val="0"/>
          <w:numId w:val="4"/>
        </w:numPr>
        <w:ind w:left="720" w:hanging="360"/>
      </w:pPr>
      <w:r w:rsidRPr="00C71DA4">
        <w:rPr>
          <w:b/>
        </w:rPr>
        <w:t>Ensure software development is effective</w:t>
      </w:r>
      <w:r w:rsidRPr="00C71DA4">
        <w:t xml:space="preserve"> by verifying your team’s </w:t>
      </w:r>
      <w:r w:rsidR="00B74670" w:rsidRPr="00C71DA4">
        <w:t xml:space="preserve">collaboration </w:t>
      </w:r>
      <w:r w:rsidRPr="00C71DA4">
        <w:t>practices</w:t>
      </w:r>
      <w:r w:rsidR="00B74670" w:rsidRPr="00C71DA4">
        <w:t xml:space="preserve"> based on </w:t>
      </w:r>
      <w:r w:rsidR="00B74670" w:rsidRPr="00C71DA4">
        <w:rPr>
          <w:u w:val="single"/>
        </w:rPr>
        <w:t>github</w:t>
      </w:r>
      <w:r w:rsidR="00BE075C" w:rsidRPr="00C71DA4">
        <w:rPr>
          <w:u w:val="single"/>
        </w:rPr>
        <w:t xml:space="preserve"> branch policy</w:t>
      </w:r>
      <w:r w:rsidR="00C71DA4">
        <w:rPr>
          <w:u w:val="single"/>
        </w:rPr>
        <w:t xml:space="preserve"> and </w:t>
      </w:r>
      <w:r w:rsidR="00BE075C" w:rsidRPr="00C71DA4">
        <w:rPr>
          <w:u w:val="single"/>
        </w:rPr>
        <w:t>github review policy</w:t>
      </w:r>
      <w:r w:rsidR="00C71DA4">
        <w:t>.</w:t>
      </w:r>
    </w:p>
    <w:p w14:paraId="464A69F3" w14:textId="77777777" w:rsidR="00492B41" w:rsidRPr="00C71DA4" w:rsidRDefault="00492B41" w:rsidP="00492B41"/>
    <w:p w14:paraId="2FCF7747" w14:textId="77777777" w:rsidR="00492B41" w:rsidRDefault="00492B41" w:rsidP="00492B41"/>
    <w:p w14:paraId="451FBD21" w14:textId="77777777" w:rsidR="00D55BA0" w:rsidRDefault="00D55BA0" w:rsidP="00D55BA0">
      <w:pPr>
        <w:numPr>
          <w:ilvl w:val="0"/>
          <w:numId w:val="1"/>
        </w:numPr>
      </w:pPr>
    </w:p>
    <w:p w14:paraId="6DA768C3" w14:textId="32528FE5" w:rsidR="00D55BA0" w:rsidRDefault="00D55BA0" w:rsidP="00D55BA0">
      <w:pPr>
        <w:rPr>
          <w:b/>
        </w:rPr>
      </w:pPr>
      <w:r w:rsidRPr="008978F7">
        <w:rPr>
          <w:b/>
        </w:rPr>
        <w:t xml:space="preserve">Milestone 3 will be in </w:t>
      </w:r>
      <w:r w:rsidR="00894C69">
        <w:rPr>
          <w:b/>
        </w:rPr>
        <w:t>the</w:t>
      </w:r>
      <w:r w:rsidRPr="008978F7">
        <w:rPr>
          <w:b/>
        </w:rPr>
        <w:t xml:space="preserve"> form </w:t>
      </w:r>
      <w:r w:rsidR="00894C69">
        <w:rPr>
          <w:b/>
        </w:rPr>
        <w:t xml:space="preserve">of </w:t>
      </w:r>
      <w:r>
        <w:rPr>
          <w:b/>
        </w:rPr>
        <w:t>two</w:t>
      </w:r>
      <w:r w:rsidR="00BE075C">
        <w:rPr>
          <w:b/>
        </w:rPr>
        <w:t>-</w:t>
      </w:r>
      <w:r>
        <w:rPr>
          <w:b/>
        </w:rPr>
        <w:t>part review:</w:t>
      </w:r>
    </w:p>
    <w:p w14:paraId="4A6AEF82" w14:textId="77777777" w:rsidR="00D55BA0" w:rsidRDefault="00D55BA0" w:rsidP="00D55BA0">
      <w:pPr>
        <w:rPr>
          <w:b/>
        </w:rPr>
      </w:pPr>
    </w:p>
    <w:p w14:paraId="079DDC2C" w14:textId="3E78D32A" w:rsidR="001D0373" w:rsidRPr="001D0373" w:rsidRDefault="00D55BA0" w:rsidP="007E674B">
      <w:pPr>
        <w:numPr>
          <w:ilvl w:val="0"/>
          <w:numId w:val="35"/>
        </w:numPr>
      </w:pPr>
      <w:r w:rsidRPr="003C4813">
        <w:rPr>
          <w:b/>
          <w:u w:val="single"/>
        </w:rPr>
        <w:t>Part 1</w:t>
      </w:r>
      <w:r w:rsidR="00B25CBC">
        <w:rPr>
          <w:b/>
          <w:u w:val="single"/>
        </w:rPr>
        <w:t xml:space="preserve"> – each team </w:t>
      </w:r>
      <w:r w:rsidR="00BE075C">
        <w:rPr>
          <w:b/>
          <w:u w:val="single"/>
        </w:rPr>
        <w:t>presents to</w:t>
      </w:r>
      <w:r w:rsidR="00B25CBC">
        <w:rPr>
          <w:b/>
          <w:u w:val="single"/>
        </w:rPr>
        <w:t xml:space="preserve"> Prof. </w:t>
      </w:r>
      <w:r w:rsidR="00DE0209">
        <w:rPr>
          <w:b/>
          <w:u w:val="single"/>
        </w:rPr>
        <w:t>Song</w:t>
      </w:r>
      <w:r w:rsidRPr="003C4813">
        <w:rPr>
          <w:b/>
          <w:u w:val="single"/>
        </w:rPr>
        <w:t xml:space="preserve">: </w:t>
      </w:r>
      <w:r w:rsidR="00584563">
        <w:rPr>
          <w:b/>
          <w:u w:val="single"/>
        </w:rPr>
        <w:t>Review of functionality</w:t>
      </w:r>
      <w:r w:rsidR="00894C69">
        <w:rPr>
          <w:b/>
          <w:u w:val="single"/>
        </w:rPr>
        <w:t>,</w:t>
      </w:r>
      <w:r w:rsidR="00584563">
        <w:rPr>
          <w:b/>
          <w:u w:val="single"/>
        </w:rPr>
        <w:t xml:space="preserve"> </w:t>
      </w:r>
      <w:r w:rsidRPr="003C4813">
        <w:rPr>
          <w:b/>
          <w:u w:val="single"/>
        </w:rPr>
        <w:t xml:space="preserve">UI </w:t>
      </w:r>
      <w:r w:rsidR="00584563">
        <w:rPr>
          <w:b/>
          <w:u w:val="single"/>
        </w:rPr>
        <w:t>and g</w:t>
      </w:r>
      <w:r w:rsidR="00584563" w:rsidRPr="003C4813">
        <w:rPr>
          <w:b/>
          <w:u w:val="single"/>
        </w:rPr>
        <w:t>eneral project status</w:t>
      </w:r>
      <w:r w:rsidR="00C92B77">
        <w:rPr>
          <w:b/>
          <w:u w:val="single"/>
        </w:rPr>
        <w:t xml:space="preserve"> </w:t>
      </w:r>
      <w:r w:rsidRPr="00D55BA0">
        <w:rPr>
          <w:b/>
        </w:rPr>
        <w:t xml:space="preserve"> will be done </w:t>
      </w:r>
      <w:r w:rsidR="00C603E4">
        <w:rPr>
          <w:b/>
        </w:rPr>
        <w:t xml:space="preserve">during the meeting </w:t>
      </w:r>
      <w:r w:rsidR="00C603E4" w:rsidRPr="00F7794E">
        <w:rPr>
          <w:b/>
          <w:u w:val="single"/>
        </w:rPr>
        <w:t xml:space="preserve">of </w:t>
      </w:r>
      <w:r w:rsidR="009572AC" w:rsidRPr="00F7794E">
        <w:rPr>
          <w:b/>
          <w:u w:val="single"/>
        </w:rPr>
        <w:t>~</w:t>
      </w:r>
      <w:r w:rsidR="00150557">
        <w:rPr>
          <w:b/>
          <w:u w:val="single"/>
        </w:rPr>
        <w:t>12</w:t>
      </w:r>
      <w:r w:rsidRPr="00F7794E">
        <w:rPr>
          <w:b/>
          <w:u w:val="single"/>
        </w:rPr>
        <w:t xml:space="preserve"> min</w:t>
      </w:r>
      <w:r w:rsidR="00B25CBC" w:rsidRPr="00F7794E">
        <w:rPr>
          <w:b/>
          <w:u w:val="single"/>
        </w:rPr>
        <w:t>utes</w:t>
      </w:r>
      <w:r w:rsidRPr="00D55BA0">
        <w:rPr>
          <w:b/>
        </w:rPr>
        <w:t>.</w:t>
      </w:r>
      <w:r w:rsidR="00C92B77">
        <w:rPr>
          <w:b/>
        </w:rPr>
        <w:t xml:space="preserve"> </w:t>
      </w:r>
      <w:r w:rsidR="00B25CBC">
        <w:rPr>
          <w:b/>
        </w:rPr>
        <w:t xml:space="preserve">– </w:t>
      </w:r>
      <w:r w:rsidR="00B74670">
        <w:rPr>
          <w:b/>
        </w:rPr>
        <w:t xml:space="preserve">on </w:t>
      </w:r>
      <w:r w:rsidR="00BE075C">
        <w:rPr>
          <w:b/>
        </w:rPr>
        <w:t xml:space="preserve">deadline </w:t>
      </w:r>
      <w:r w:rsidR="00B74670">
        <w:rPr>
          <w:b/>
        </w:rPr>
        <w:t>during the class</w:t>
      </w:r>
      <w:r w:rsidR="00B25CBC">
        <w:rPr>
          <w:b/>
        </w:rPr>
        <w:t>.</w:t>
      </w:r>
      <w:r w:rsidRPr="00D55BA0">
        <w:rPr>
          <w:b/>
        </w:rPr>
        <w:t xml:space="preserve"> </w:t>
      </w:r>
      <w:r w:rsidR="00C92B77">
        <w:rPr>
          <w:b/>
        </w:rPr>
        <w:t xml:space="preserve"> </w:t>
      </w:r>
      <w:r w:rsidRPr="00D55BA0">
        <w:rPr>
          <w:b/>
        </w:rPr>
        <w:t>In order to be efficient</w:t>
      </w:r>
      <w:r w:rsidR="002D7D90">
        <w:rPr>
          <w:b/>
        </w:rPr>
        <w:t>,</w:t>
      </w:r>
      <w:r w:rsidRPr="00D55BA0">
        <w:rPr>
          <w:b/>
        </w:rPr>
        <w:t xml:space="preserve"> teams must observe strict schedule </w:t>
      </w:r>
      <w:r>
        <w:rPr>
          <w:b/>
        </w:rPr>
        <w:t>and come fully prepared</w:t>
      </w:r>
      <w:r w:rsidR="00376538">
        <w:rPr>
          <w:b/>
        </w:rPr>
        <w:t>.</w:t>
      </w:r>
      <w:r>
        <w:rPr>
          <w:b/>
        </w:rPr>
        <w:t xml:space="preserve"> </w:t>
      </w:r>
      <w:r w:rsidR="007E674B">
        <w:rPr>
          <w:b/>
        </w:rPr>
        <w:t xml:space="preserve">For this, please </w:t>
      </w:r>
      <w:r w:rsidR="008F3B4B" w:rsidRPr="00F7794E">
        <w:rPr>
          <w:b/>
          <w:u w:val="single"/>
        </w:rPr>
        <w:t>prepare</w:t>
      </w:r>
      <w:r w:rsidR="007E674B" w:rsidRPr="00F7794E">
        <w:rPr>
          <w:b/>
          <w:u w:val="single"/>
        </w:rPr>
        <w:t xml:space="preserve"> Appendix I</w:t>
      </w:r>
      <w:r w:rsidR="005C58A7">
        <w:rPr>
          <w:b/>
          <w:u w:val="single"/>
        </w:rPr>
        <w:t xml:space="preserve"> (item 2,3)</w:t>
      </w:r>
      <w:r w:rsidR="007E674B">
        <w:t xml:space="preserve"> </w:t>
      </w:r>
      <w:r w:rsidR="007E674B" w:rsidRPr="007E674B">
        <w:rPr>
          <w:b/>
        </w:rPr>
        <w:t xml:space="preserve">before the </w:t>
      </w:r>
      <w:r w:rsidR="005C58A7">
        <w:rPr>
          <w:b/>
        </w:rPr>
        <w:t>M3 demo</w:t>
      </w:r>
      <w:r w:rsidR="001D0373">
        <w:rPr>
          <w:b/>
        </w:rPr>
        <w:t xml:space="preserve">. And please </w:t>
      </w:r>
      <w:r w:rsidR="001D0373" w:rsidRPr="00F7794E">
        <w:rPr>
          <w:b/>
          <w:u w:val="single"/>
        </w:rPr>
        <w:t>update</w:t>
      </w:r>
      <w:r w:rsidR="001D0373">
        <w:rPr>
          <w:b/>
        </w:rPr>
        <w:t xml:space="preserve"> Appendix I </w:t>
      </w:r>
      <w:r w:rsidR="005C58A7">
        <w:rPr>
          <w:b/>
        </w:rPr>
        <w:t xml:space="preserve">(item 1) </w:t>
      </w:r>
      <w:r w:rsidR="001D0373">
        <w:rPr>
          <w:b/>
        </w:rPr>
        <w:t xml:space="preserve">after the meeting. The Appendix 1 should be submitted to your M3 folder for review </w:t>
      </w:r>
      <w:r w:rsidR="00AB0FB4">
        <w:rPr>
          <w:b/>
        </w:rPr>
        <w:t>(</w:t>
      </w:r>
      <w:r w:rsidR="00AB0FB4" w:rsidRPr="00F7794E">
        <w:rPr>
          <w:b/>
          <w:u w:val="single"/>
        </w:rPr>
        <w:t xml:space="preserve">Due : on the next day of </w:t>
      </w:r>
      <w:r w:rsidR="00294F6A">
        <w:rPr>
          <w:b/>
          <w:u w:val="single"/>
        </w:rPr>
        <w:t>M3 demo</w:t>
      </w:r>
      <w:r w:rsidR="00AB0FB4" w:rsidRPr="00F7794E">
        <w:rPr>
          <w:b/>
          <w:u w:val="single"/>
        </w:rPr>
        <w:t>)</w:t>
      </w:r>
      <w:r w:rsidR="001D0373">
        <w:rPr>
          <w:b/>
        </w:rPr>
        <w:t>.</w:t>
      </w:r>
    </w:p>
    <w:p w14:paraId="34CA19C2" w14:textId="005DA4C0" w:rsidR="002D7D90" w:rsidRPr="002D7D90" w:rsidRDefault="00D55BA0" w:rsidP="00BE075C">
      <w:pPr>
        <w:numPr>
          <w:ilvl w:val="0"/>
          <w:numId w:val="35"/>
        </w:numPr>
        <w:jc w:val="both"/>
      </w:pPr>
      <w:r w:rsidRPr="003C4813">
        <w:rPr>
          <w:b/>
          <w:u w:val="single"/>
        </w:rPr>
        <w:t xml:space="preserve">Part 2: </w:t>
      </w:r>
      <w:r w:rsidR="003C4813" w:rsidRPr="003C4813">
        <w:rPr>
          <w:b/>
          <w:u w:val="single"/>
        </w:rPr>
        <w:t>SW review</w:t>
      </w:r>
      <w:r w:rsidR="00C92B77">
        <w:rPr>
          <w:b/>
          <w:u w:val="single"/>
        </w:rPr>
        <w:t xml:space="preserve"> (</w:t>
      </w:r>
      <w:r w:rsidR="008464B6">
        <w:rPr>
          <w:b/>
          <w:u w:val="single"/>
        </w:rPr>
        <w:t>in-emails</w:t>
      </w:r>
      <w:r w:rsidR="00C92B77">
        <w:rPr>
          <w:b/>
          <w:u w:val="single"/>
        </w:rPr>
        <w:t>)</w:t>
      </w:r>
      <w:r w:rsidR="003C4813">
        <w:rPr>
          <w:b/>
        </w:rPr>
        <w:t xml:space="preserve">: </w:t>
      </w:r>
      <w:r>
        <w:rPr>
          <w:b/>
        </w:rPr>
        <w:t>github</w:t>
      </w:r>
      <w:r w:rsidR="00B74670">
        <w:rPr>
          <w:b/>
        </w:rPr>
        <w:t xml:space="preserve"> usage</w:t>
      </w:r>
      <w:r>
        <w:rPr>
          <w:b/>
        </w:rPr>
        <w:t xml:space="preserve">, </w:t>
      </w:r>
      <w:r w:rsidR="00CF30B2">
        <w:rPr>
          <w:b/>
        </w:rPr>
        <w:t>branch organization, code review</w:t>
      </w:r>
      <w:r>
        <w:rPr>
          <w:b/>
        </w:rPr>
        <w:t xml:space="preserve"> </w:t>
      </w:r>
      <w:r w:rsidR="00CF30B2">
        <w:rPr>
          <w:b/>
        </w:rPr>
        <w:t xml:space="preserve">practices </w:t>
      </w:r>
      <w:r w:rsidR="00584563">
        <w:rPr>
          <w:b/>
        </w:rPr>
        <w:t>by</w:t>
      </w:r>
      <w:r>
        <w:rPr>
          <w:b/>
        </w:rPr>
        <w:t xml:space="preserve"> </w:t>
      </w:r>
      <w:r w:rsidR="004A1F78">
        <w:rPr>
          <w:b/>
        </w:rPr>
        <w:t xml:space="preserve">TA </w:t>
      </w:r>
      <w:r w:rsidR="00584563">
        <w:rPr>
          <w:b/>
        </w:rPr>
        <w:t>after Part 1 review.</w:t>
      </w:r>
    </w:p>
    <w:p w14:paraId="2DAAF342" w14:textId="4A26279A" w:rsidR="00D55BA0" w:rsidRDefault="00D55BA0" w:rsidP="002D7D90">
      <w:r>
        <w:t xml:space="preserve"> </w:t>
      </w:r>
    </w:p>
    <w:p w14:paraId="1243099D" w14:textId="046FADEA" w:rsidR="00D55BA0" w:rsidRPr="008F3B4B" w:rsidRDefault="00BE075C" w:rsidP="008F3B4B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M3 will be </w:t>
      </w:r>
      <w:r w:rsidR="008F3B4B">
        <w:rPr>
          <w:b/>
        </w:rPr>
        <w:t>graded,</w:t>
      </w:r>
      <w:r>
        <w:rPr>
          <w:b/>
        </w:rPr>
        <w:t xml:space="preserve"> and the fee</w:t>
      </w:r>
      <w:r w:rsidR="00634E08">
        <w:rPr>
          <w:b/>
        </w:rPr>
        <w:t>d</w:t>
      </w:r>
      <w:r>
        <w:rPr>
          <w:b/>
        </w:rPr>
        <w:t>back will be given</w:t>
      </w:r>
      <w:r w:rsidR="00DD3014">
        <w:rPr>
          <w:b/>
        </w:rPr>
        <w:t xml:space="preserve"> if any</w:t>
      </w:r>
      <w:r>
        <w:rPr>
          <w:b/>
        </w:rPr>
        <w:t>. T</w:t>
      </w:r>
      <w:r w:rsidR="00584563">
        <w:rPr>
          <w:b/>
        </w:rPr>
        <w:t xml:space="preserve">he teams will meet to analyze feedback and </w:t>
      </w:r>
      <w:r w:rsidR="00584563" w:rsidRPr="00F7794E">
        <w:rPr>
          <w:b/>
          <w:u w:val="single"/>
        </w:rPr>
        <w:t xml:space="preserve">revise </w:t>
      </w:r>
      <w:r w:rsidR="00CF30B2">
        <w:rPr>
          <w:b/>
          <w:u w:val="single"/>
        </w:rPr>
        <w:t xml:space="preserve">the </w:t>
      </w:r>
      <w:r w:rsidR="00584563" w:rsidRPr="00F7794E">
        <w:rPr>
          <w:b/>
          <w:u w:val="single"/>
        </w:rPr>
        <w:t>design and implementation accordingly</w:t>
      </w:r>
      <w:r w:rsidR="00CF30B2">
        <w:rPr>
          <w:b/>
        </w:rPr>
        <w:t xml:space="preserve"> as well as </w:t>
      </w:r>
      <w:r w:rsidR="00CF30B2" w:rsidRPr="00532888">
        <w:rPr>
          <w:b/>
          <w:u w:val="single"/>
        </w:rPr>
        <w:t>defi</w:t>
      </w:r>
      <w:r w:rsidR="00532888" w:rsidRPr="00532888">
        <w:rPr>
          <w:b/>
          <w:u w:val="single"/>
        </w:rPr>
        <w:t>nition of</w:t>
      </w:r>
      <w:r w:rsidR="00CF30B2" w:rsidRPr="00532888">
        <w:rPr>
          <w:b/>
          <w:u w:val="single"/>
        </w:rPr>
        <w:t xml:space="preserve"> P1 features</w:t>
      </w:r>
      <w:r w:rsidR="00CF30B2">
        <w:rPr>
          <w:b/>
        </w:rPr>
        <w:t>.</w:t>
      </w:r>
      <w:r w:rsidR="00584563">
        <w:rPr>
          <w:b/>
        </w:rPr>
        <w:t xml:space="preserve"> </w:t>
      </w:r>
      <w:r w:rsidR="00584563" w:rsidRPr="008F3B4B">
        <w:rPr>
          <w:b/>
        </w:rPr>
        <w:t xml:space="preserve">After </w:t>
      </w:r>
      <w:r w:rsidR="004424B6" w:rsidRPr="008F3B4B">
        <w:rPr>
          <w:b/>
        </w:rPr>
        <w:t>M3,</w:t>
      </w:r>
      <w:r w:rsidR="00584563" w:rsidRPr="008F3B4B">
        <w:rPr>
          <w:b/>
        </w:rPr>
        <w:t xml:space="preserve"> the</w:t>
      </w:r>
      <w:r w:rsidR="00D55BA0" w:rsidRPr="008F3B4B">
        <w:rPr>
          <w:b/>
        </w:rPr>
        <w:t xml:space="preserve"> teams will have “</w:t>
      </w:r>
      <w:r w:rsidR="00D55BA0" w:rsidRPr="00F7794E">
        <w:rPr>
          <w:b/>
          <w:highlight w:val="yellow"/>
        </w:rPr>
        <w:t>feature freeze</w:t>
      </w:r>
      <w:r w:rsidR="00D55BA0" w:rsidRPr="008F3B4B">
        <w:rPr>
          <w:b/>
        </w:rPr>
        <w:t xml:space="preserve">” e.g. the teams must focus on intense </w:t>
      </w:r>
      <w:r w:rsidR="00846F5D" w:rsidRPr="008F3B4B">
        <w:rPr>
          <w:b/>
        </w:rPr>
        <w:t>i</w:t>
      </w:r>
      <w:r w:rsidR="00D55BA0" w:rsidRPr="008F3B4B">
        <w:rPr>
          <w:b/>
        </w:rPr>
        <w:t xml:space="preserve">mplementation </w:t>
      </w:r>
      <w:r w:rsidR="00D55BA0" w:rsidRPr="008F3B4B">
        <w:rPr>
          <w:b/>
          <w:u w:val="single"/>
        </w:rPr>
        <w:t>of P1 features</w:t>
      </w:r>
      <w:r w:rsidR="00D55BA0" w:rsidRPr="008F3B4B">
        <w:rPr>
          <w:b/>
        </w:rPr>
        <w:t xml:space="preserve">. </w:t>
      </w:r>
    </w:p>
    <w:p w14:paraId="30D48F52" w14:textId="77777777" w:rsidR="00D55BA0" w:rsidRPr="00B37279" w:rsidRDefault="00D55BA0" w:rsidP="00D55BA0"/>
    <w:p w14:paraId="658B1AF9" w14:textId="77777777" w:rsidR="00D55BA0" w:rsidRPr="00B37279" w:rsidRDefault="00D55BA0" w:rsidP="00D55BA0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Part 1 Review</w:t>
      </w:r>
      <w:r w:rsidR="00EC5F8C">
        <w:rPr>
          <w:rFonts w:ascii="Times New Roman" w:hAnsi="Times New Roman"/>
        </w:rPr>
        <w:t xml:space="preserve"> – </w:t>
      </w:r>
      <w:r w:rsidR="00584563">
        <w:rPr>
          <w:rFonts w:ascii="Times New Roman" w:hAnsi="Times New Roman"/>
        </w:rPr>
        <w:t xml:space="preserve">Functionality and </w:t>
      </w:r>
      <w:r w:rsidR="00EC5F8C">
        <w:rPr>
          <w:rFonts w:ascii="Times New Roman" w:hAnsi="Times New Roman"/>
        </w:rPr>
        <w:t>UI feedback and general project status</w:t>
      </w:r>
    </w:p>
    <w:tbl>
      <w:tblPr>
        <w:tblW w:w="7200" w:type="dxa"/>
        <w:jc w:val="center"/>
        <w:tblBorders>
          <w:top w:val="wave" w:sz="6" w:space="0" w:color="auto"/>
          <w:left w:val="wave" w:sz="6" w:space="0" w:color="auto"/>
          <w:bottom w:val="wave" w:sz="6" w:space="0" w:color="auto"/>
          <w:right w:val="wave" w:sz="6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D55BA0" w:rsidRPr="00B37279" w14:paraId="3512A82D" w14:textId="77777777" w:rsidTr="008464B6">
        <w:trPr>
          <w:trHeight w:val="1155"/>
          <w:jc w:val="center"/>
        </w:trPr>
        <w:tc>
          <w:tcPr>
            <w:tcW w:w="885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8FA081" w14:textId="230A61DF" w:rsidR="00EC5F8C" w:rsidRPr="008464B6" w:rsidRDefault="00D55BA0" w:rsidP="008464B6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B37279">
              <w:rPr>
                <w:b/>
                <w:sz w:val="28"/>
                <w:szCs w:val="28"/>
              </w:rPr>
              <w:t>IMPORTANT!</w:t>
            </w:r>
          </w:p>
          <w:p w14:paraId="39CAD323" w14:textId="3DA2A114" w:rsidR="00D55BA0" w:rsidRPr="00B37279" w:rsidRDefault="00EC5F8C" w:rsidP="00182F7C">
            <w:pPr>
              <w:jc w:val="both"/>
            </w:pPr>
            <w:r>
              <w:t xml:space="preserve">Appoint a “scribe” e.g. person to </w:t>
            </w:r>
            <w:r w:rsidRPr="00F7794E">
              <w:rPr>
                <w:u w:val="single"/>
              </w:rPr>
              <w:t>collect meeting feedback</w:t>
            </w:r>
            <w:r>
              <w:t xml:space="preserve"> and main points and action items</w:t>
            </w:r>
            <w:r w:rsidR="00DF4747">
              <w:t xml:space="preserve"> (use Appendix I as a template)</w:t>
            </w:r>
          </w:p>
        </w:tc>
      </w:tr>
    </w:tbl>
    <w:p w14:paraId="27CAA49C" w14:textId="77777777" w:rsidR="00D55BA0" w:rsidRPr="00B37279" w:rsidRDefault="00D55BA0" w:rsidP="00D55BA0"/>
    <w:p w14:paraId="0781B5CB" w14:textId="77777777" w:rsidR="00E510E3" w:rsidRDefault="00E510E3" w:rsidP="00D55BA0"/>
    <w:p w14:paraId="1627CF97" w14:textId="77777777" w:rsidR="00E510E3" w:rsidRPr="00E510E3" w:rsidRDefault="00E510E3" w:rsidP="00D55BA0">
      <w:pPr>
        <w:rPr>
          <w:b/>
        </w:rPr>
      </w:pPr>
      <w:r w:rsidRPr="00E510E3">
        <w:rPr>
          <w:b/>
        </w:rPr>
        <w:t>What to bring to the meeting</w:t>
      </w:r>
    </w:p>
    <w:p w14:paraId="10539918" w14:textId="77777777" w:rsidR="00E510E3" w:rsidRDefault="00E510E3" w:rsidP="00D55BA0"/>
    <w:p w14:paraId="40062049" w14:textId="49C3C2A9" w:rsidR="00D55BA0" w:rsidRPr="00A906FE" w:rsidRDefault="00D55BA0" w:rsidP="00C2525B">
      <w:r>
        <w:t>Each</w:t>
      </w:r>
      <w:r w:rsidRPr="00B37279">
        <w:t xml:space="preserve"> team </w:t>
      </w:r>
      <w:r w:rsidRPr="00B37279">
        <w:rPr>
          <w:b/>
        </w:rPr>
        <w:t>must</w:t>
      </w:r>
      <w:r w:rsidRPr="00B37279">
        <w:t xml:space="preserve"> </w:t>
      </w:r>
      <w:r w:rsidR="007267DE">
        <w:t xml:space="preserve">prepare your </w:t>
      </w:r>
      <w:r w:rsidR="007267DE" w:rsidRPr="00532888">
        <w:rPr>
          <w:b/>
          <w:bCs/>
          <w:i/>
          <w:highlight w:val="yellow"/>
        </w:rPr>
        <w:t>Product prototype</w:t>
      </w:r>
      <w:r w:rsidR="007267DE" w:rsidRPr="00A906FE">
        <w:rPr>
          <w:bCs/>
        </w:rPr>
        <w:t xml:space="preserve"> </w:t>
      </w:r>
      <w:r w:rsidRPr="00B37279">
        <w:t xml:space="preserve">to the Milestone 3 </w:t>
      </w:r>
      <w:r w:rsidR="00584563">
        <w:t xml:space="preserve">Part 1 </w:t>
      </w:r>
      <w:r w:rsidRPr="00B37279">
        <w:t>meeting:</w:t>
      </w:r>
      <w:r w:rsidR="004424B6" w:rsidRPr="00A906FE">
        <w:t xml:space="preserve"> </w:t>
      </w:r>
    </w:p>
    <w:p w14:paraId="25ED944D" w14:textId="77777777" w:rsidR="00B25CBC" w:rsidRPr="004424B6" w:rsidRDefault="00B25CBC" w:rsidP="004424B6">
      <w:pPr>
        <w:rPr>
          <w:bCs/>
        </w:rPr>
      </w:pPr>
    </w:p>
    <w:p w14:paraId="3D31B4C6" w14:textId="798015DA" w:rsidR="007267DE" w:rsidRDefault="007267DE" w:rsidP="00B25CBC">
      <w:pPr>
        <w:numPr>
          <w:ilvl w:val="0"/>
          <w:numId w:val="41"/>
        </w:numPr>
        <w:rPr>
          <w:bCs/>
        </w:rPr>
      </w:pPr>
      <w:r w:rsidRPr="00A906FE">
        <w:rPr>
          <w:b/>
          <w:bCs/>
          <w:i/>
        </w:rPr>
        <w:t>Product prototype</w:t>
      </w:r>
      <w:r w:rsidRPr="00A906FE">
        <w:rPr>
          <w:bCs/>
        </w:rPr>
        <w:t xml:space="preserve"> </w:t>
      </w:r>
      <w:r w:rsidR="00C2525B">
        <w:rPr>
          <w:bCs/>
        </w:rPr>
        <w:t>has</w:t>
      </w:r>
      <w:r w:rsidRPr="00A906FE">
        <w:rPr>
          <w:bCs/>
        </w:rPr>
        <w:t xml:space="preserve"> limited functionality</w:t>
      </w:r>
    </w:p>
    <w:p w14:paraId="350DE806" w14:textId="58E94336" w:rsidR="00A906FE" w:rsidRDefault="004424B6" w:rsidP="00B25CBC">
      <w:pPr>
        <w:numPr>
          <w:ilvl w:val="0"/>
          <w:numId w:val="41"/>
        </w:numPr>
        <w:rPr>
          <w:bCs/>
        </w:rPr>
      </w:pPr>
      <w:r>
        <w:rPr>
          <w:bCs/>
        </w:rPr>
        <w:t xml:space="preserve">You have to </w:t>
      </w:r>
      <w:r w:rsidR="00C2525B">
        <w:rPr>
          <w:bCs/>
        </w:rPr>
        <w:t>demonstrate</w:t>
      </w:r>
      <w:r>
        <w:rPr>
          <w:bCs/>
        </w:rPr>
        <w:t xml:space="preserve"> the </w:t>
      </w:r>
      <w:r w:rsidRPr="00F7794E">
        <w:rPr>
          <w:bCs/>
          <w:u w:val="single"/>
        </w:rPr>
        <w:t>5~6 key P1 functionalities</w:t>
      </w:r>
      <w:r w:rsidR="00A906FE">
        <w:rPr>
          <w:bCs/>
        </w:rPr>
        <w:t xml:space="preserve"> for your product prototype</w:t>
      </w:r>
      <w:r w:rsidR="00C2525B">
        <w:rPr>
          <w:bCs/>
        </w:rPr>
        <w:t xml:space="preserve"> for the meeting</w:t>
      </w:r>
      <w:r w:rsidR="00A906FE">
        <w:rPr>
          <w:bCs/>
        </w:rPr>
        <w:t>.</w:t>
      </w:r>
      <w:r>
        <w:rPr>
          <w:bCs/>
        </w:rPr>
        <w:t xml:space="preserve"> </w:t>
      </w:r>
      <w:r w:rsidR="00A906FE">
        <w:rPr>
          <w:bCs/>
        </w:rPr>
        <w:t xml:space="preserve">For the key functionalities, you should connect back-end and front-end. </w:t>
      </w:r>
    </w:p>
    <w:p w14:paraId="118E1CBA" w14:textId="37EE3AE6" w:rsidR="00A906FE" w:rsidRPr="001D0373" w:rsidRDefault="00A906FE" w:rsidP="00A906FE">
      <w:pPr>
        <w:numPr>
          <w:ilvl w:val="0"/>
          <w:numId w:val="41"/>
        </w:numPr>
        <w:rPr>
          <w:bCs/>
        </w:rPr>
      </w:pPr>
      <w:r w:rsidRPr="008F3B4B">
        <w:rPr>
          <w:bCs/>
        </w:rPr>
        <w:t xml:space="preserve">The product prototype should provide </w:t>
      </w:r>
      <w:r w:rsidR="001D0373">
        <w:rPr>
          <w:bCs/>
          <w:u w:val="single"/>
        </w:rPr>
        <w:t>implementation</w:t>
      </w:r>
      <w:r w:rsidR="00B25CBC" w:rsidRPr="008F3B4B">
        <w:rPr>
          <w:bCs/>
          <w:u w:val="single"/>
        </w:rPr>
        <w:t xml:space="preserve"> of </w:t>
      </w:r>
      <w:r w:rsidR="001D0373">
        <w:rPr>
          <w:bCs/>
          <w:u w:val="single"/>
        </w:rPr>
        <w:t xml:space="preserve">5~6 key </w:t>
      </w:r>
      <w:r w:rsidR="00B25CBC" w:rsidRPr="008F3B4B">
        <w:rPr>
          <w:bCs/>
          <w:u w:val="single"/>
        </w:rPr>
        <w:t xml:space="preserve">P1 </w:t>
      </w:r>
      <w:r w:rsidR="00EE08DC" w:rsidRPr="008F3B4B">
        <w:rPr>
          <w:bCs/>
          <w:u w:val="single"/>
        </w:rPr>
        <w:t>functionality</w:t>
      </w:r>
      <w:r w:rsidRPr="008F3B4B">
        <w:rPr>
          <w:bCs/>
          <w:u w:val="single"/>
        </w:rPr>
        <w:t>.</w:t>
      </w:r>
      <w:r w:rsidR="003A6641" w:rsidRPr="003A6641">
        <w:rPr>
          <w:bCs/>
          <w:u w:val="single"/>
        </w:rPr>
        <w:t xml:space="preserve"> </w:t>
      </w:r>
      <w:r w:rsidR="003A6641" w:rsidRPr="008F3B4B">
        <w:rPr>
          <w:bCs/>
          <w:u w:val="single"/>
        </w:rPr>
        <w:t>UI</w:t>
      </w:r>
    </w:p>
    <w:p w14:paraId="660D38CC" w14:textId="0BDF25F5" w:rsidR="001D0373" w:rsidRPr="001D0373" w:rsidRDefault="001D0373" w:rsidP="001D0373">
      <w:pPr>
        <w:numPr>
          <w:ilvl w:val="1"/>
          <w:numId w:val="41"/>
        </w:numPr>
        <w:rPr>
          <w:bCs/>
        </w:rPr>
      </w:pPr>
      <w:r w:rsidRPr="001D0373">
        <w:rPr>
          <w:bCs/>
        </w:rPr>
        <w:t xml:space="preserve">The UI implementation should follow UX </w:t>
      </w:r>
      <w:r w:rsidR="00532888">
        <w:rPr>
          <w:bCs/>
        </w:rPr>
        <w:t xml:space="preserve">flow </w:t>
      </w:r>
      <w:r w:rsidRPr="001D0373">
        <w:rPr>
          <w:bCs/>
        </w:rPr>
        <w:t xml:space="preserve">in M2. </w:t>
      </w:r>
    </w:p>
    <w:p w14:paraId="0929E0B9" w14:textId="7471DFDB" w:rsidR="00A906FE" w:rsidRPr="008F3B4B" w:rsidRDefault="00A906FE" w:rsidP="00A906FE">
      <w:pPr>
        <w:numPr>
          <w:ilvl w:val="0"/>
          <w:numId w:val="41"/>
        </w:numPr>
        <w:rPr>
          <w:bCs/>
        </w:rPr>
      </w:pPr>
      <w:r w:rsidRPr="008F3B4B">
        <w:rPr>
          <w:bCs/>
        </w:rPr>
        <w:t xml:space="preserve">The current version of your SW should run on deployment server . </w:t>
      </w:r>
    </w:p>
    <w:p w14:paraId="7EA491FA" w14:textId="77777777" w:rsidR="00A906FE" w:rsidRDefault="00A906FE" w:rsidP="00A906FE">
      <w:pPr>
        <w:rPr>
          <w:bCs/>
        </w:rPr>
      </w:pPr>
    </w:p>
    <w:p w14:paraId="1B10E039" w14:textId="712DD6BD" w:rsidR="00846F5D" w:rsidRDefault="008464B6" w:rsidP="00A906FE">
      <w:pPr>
        <w:jc w:val="both"/>
        <w:rPr>
          <w:b/>
          <w:bCs/>
        </w:rPr>
      </w:pPr>
      <w:r>
        <w:rPr>
          <w:bCs/>
        </w:rPr>
        <w:t xml:space="preserve">On the </w:t>
      </w:r>
      <w:r w:rsidR="002D7D90">
        <w:rPr>
          <w:bCs/>
        </w:rPr>
        <w:t>part1</w:t>
      </w:r>
      <w:r>
        <w:rPr>
          <w:bCs/>
        </w:rPr>
        <w:t xml:space="preserve"> meeti</w:t>
      </w:r>
      <w:r w:rsidR="002D7D90">
        <w:rPr>
          <w:bCs/>
        </w:rPr>
        <w:t>n</w:t>
      </w:r>
      <w:r>
        <w:rPr>
          <w:bCs/>
        </w:rPr>
        <w:t xml:space="preserve">g, </w:t>
      </w:r>
      <w:r w:rsidR="00142CF9">
        <w:rPr>
          <w:bCs/>
        </w:rPr>
        <w:t>the instructor</w:t>
      </w:r>
      <w:r w:rsidR="00EC5F8C">
        <w:rPr>
          <w:bCs/>
        </w:rPr>
        <w:t xml:space="preserve"> will </w:t>
      </w:r>
      <w:r>
        <w:rPr>
          <w:bCs/>
        </w:rPr>
        <w:t xml:space="preserve">let each team to </w:t>
      </w:r>
      <w:r w:rsidR="00A906FE" w:rsidRPr="00F7794E">
        <w:rPr>
          <w:bCs/>
          <w:u w:val="single"/>
        </w:rPr>
        <w:t>demonstrate</w:t>
      </w:r>
      <w:r w:rsidR="00EC5F8C" w:rsidRPr="00F7794E">
        <w:rPr>
          <w:bCs/>
          <w:u w:val="single"/>
        </w:rPr>
        <w:t xml:space="preserve"> major </w:t>
      </w:r>
      <w:r w:rsidR="001D0373" w:rsidRPr="00F7794E">
        <w:rPr>
          <w:bCs/>
          <w:u w:val="single"/>
        </w:rPr>
        <w:t>functionalities</w:t>
      </w:r>
      <w:r w:rsidR="001D0373">
        <w:rPr>
          <w:bCs/>
        </w:rPr>
        <w:t xml:space="preserve"> </w:t>
      </w:r>
      <w:r>
        <w:rPr>
          <w:bCs/>
        </w:rPr>
        <w:t xml:space="preserve">on real-time </w:t>
      </w:r>
      <w:r w:rsidR="00EC5F8C">
        <w:rPr>
          <w:bCs/>
        </w:rPr>
        <w:t xml:space="preserve">using </w:t>
      </w:r>
      <w:r w:rsidR="00EC5F8C" w:rsidRPr="00E510E3">
        <w:rPr>
          <w:bCs/>
          <w:u w:val="single"/>
        </w:rPr>
        <w:t xml:space="preserve">your SW </w:t>
      </w:r>
      <w:r w:rsidR="00EC5F8C">
        <w:rPr>
          <w:bCs/>
        </w:rPr>
        <w:t xml:space="preserve">and </w:t>
      </w:r>
      <w:r w:rsidR="00E510E3">
        <w:rPr>
          <w:bCs/>
        </w:rPr>
        <w:t xml:space="preserve">will </w:t>
      </w:r>
      <w:r w:rsidR="00EC5F8C">
        <w:rPr>
          <w:bCs/>
        </w:rPr>
        <w:t xml:space="preserve">give you feedback. </w:t>
      </w:r>
      <w:r w:rsidR="00846F5D" w:rsidRPr="00846F5D">
        <w:rPr>
          <w:b/>
          <w:bCs/>
        </w:rPr>
        <w:t>You</w:t>
      </w:r>
      <w:r w:rsidR="00EC5F8C" w:rsidRPr="00846F5D">
        <w:rPr>
          <w:b/>
          <w:bCs/>
        </w:rPr>
        <w:t xml:space="preserve"> are </w:t>
      </w:r>
      <w:r w:rsidR="00117B39">
        <w:rPr>
          <w:b/>
          <w:bCs/>
        </w:rPr>
        <w:t>requested</w:t>
      </w:r>
      <w:r w:rsidR="00EC5F8C" w:rsidRPr="00846F5D">
        <w:rPr>
          <w:b/>
          <w:bCs/>
        </w:rPr>
        <w:t xml:space="preserve"> to </w:t>
      </w:r>
      <w:r w:rsidR="00846F5D" w:rsidRPr="00846F5D">
        <w:rPr>
          <w:b/>
          <w:bCs/>
        </w:rPr>
        <w:t>appoint</w:t>
      </w:r>
      <w:r w:rsidR="00EC5F8C" w:rsidRPr="00846F5D">
        <w:rPr>
          <w:b/>
          <w:bCs/>
        </w:rPr>
        <w:t xml:space="preserve"> a scribe who collects the feedback.</w:t>
      </w:r>
      <w:r w:rsidR="004A1F78">
        <w:rPr>
          <w:b/>
          <w:bCs/>
        </w:rPr>
        <w:t xml:space="preserve"> </w:t>
      </w:r>
      <w:r w:rsidR="00117B39">
        <w:rPr>
          <w:b/>
          <w:bCs/>
        </w:rPr>
        <w:t>Use Appendix I as a template to record feedback</w:t>
      </w:r>
      <w:r w:rsidR="00A906FE">
        <w:rPr>
          <w:b/>
          <w:bCs/>
        </w:rPr>
        <w:t>.</w:t>
      </w:r>
    </w:p>
    <w:p w14:paraId="75131B70" w14:textId="77777777" w:rsidR="00F35FCB" w:rsidRDefault="00F35FCB" w:rsidP="00D55BA0">
      <w:pPr>
        <w:jc w:val="both"/>
      </w:pPr>
    </w:p>
    <w:p w14:paraId="566253FE" w14:textId="72305522" w:rsidR="002D7D90" w:rsidRDefault="00F35FCB" w:rsidP="00F35FCB">
      <w:pPr>
        <w:jc w:val="both"/>
        <w:rPr>
          <w:b/>
          <w:sz w:val="28"/>
          <w:u w:val="single"/>
        </w:rPr>
      </w:pPr>
      <w:r w:rsidRPr="002D7D90">
        <w:rPr>
          <w:b/>
          <w:bCs/>
        </w:rPr>
        <w:t xml:space="preserve">After the </w:t>
      </w:r>
      <w:r w:rsidR="00BA2EAB" w:rsidRPr="002D7D90">
        <w:rPr>
          <w:b/>
          <w:bCs/>
        </w:rPr>
        <w:t xml:space="preserve">M3 </w:t>
      </w:r>
      <w:r w:rsidR="00E070D1" w:rsidRPr="002D7D90">
        <w:rPr>
          <w:b/>
          <w:bCs/>
        </w:rPr>
        <w:t xml:space="preserve">Part 1 </w:t>
      </w:r>
      <w:r w:rsidRPr="002D7D90">
        <w:rPr>
          <w:b/>
          <w:bCs/>
        </w:rPr>
        <w:t xml:space="preserve">meeting (recommended to </w:t>
      </w:r>
      <w:r w:rsidR="00BA2EAB" w:rsidRPr="002D7D90">
        <w:rPr>
          <w:b/>
          <w:bCs/>
        </w:rPr>
        <w:t>do it</w:t>
      </w:r>
      <w:r w:rsidRPr="002D7D90">
        <w:rPr>
          <w:b/>
          <w:bCs/>
        </w:rPr>
        <w:t xml:space="preserve"> </w:t>
      </w:r>
      <w:r w:rsidRPr="00791941">
        <w:rPr>
          <w:b/>
          <w:bCs/>
          <w:u w:val="single"/>
        </w:rPr>
        <w:t xml:space="preserve">immediately after the </w:t>
      </w:r>
      <w:r w:rsidR="00E070D1" w:rsidRPr="00791941">
        <w:rPr>
          <w:b/>
          <w:bCs/>
          <w:u w:val="single"/>
        </w:rPr>
        <w:t>meeting</w:t>
      </w:r>
      <w:r w:rsidRPr="002D7D90">
        <w:rPr>
          <w:b/>
          <w:bCs/>
        </w:rPr>
        <w:t>)</w:t>
      </w:r>
      <w:r w:rsidRPr="002D7D90">
        <w:rPr>
          <w:bCs/>
        </w:rPr>
        <w:t>:</w:t>
      </w:r>
      <w:r w:rsidR="008464B6" w:rsidRPr="002D7D90">
        <w:rPr>
          <w:bCs/>
        </w:rPr>
        <w:t xml:space="preserve"> </w:t>
      </w:r>
      <w:r w:rsidRPr="00850232">
        <w:rPr>
          <w:bCs/>
        </w:rPr>
        <w:t xml:space="preserve">Team has to meet, </w:t>
      </w:r>
      <w:r w:rsidRPr="001D0373">
        <w:rPr>
          <w:bCs/>
          <w:u w:val="single"/>
        </w:rPr>
        <w:t xml:space="preserve">analyze meeting feedback and revise </w:t>
      </w:r>
      <w:r w:rsidR="00A906FE" w:rsidRPr="001D0373">
        <w:rPr>
          <w:bCs/>
          <w:u w:val="single"/>
        </w:rPr>
        <w:t>M3 doc</w:t>
      </w:r>
      <w:r w:rsidR="00791941">
        <w:rPr>
          <w:bCs/>
          <w:u w:val="single"/>
        </w:rPr>
        <w:t xml:space="preserve"> (Appendix 1)</w:t>
      </w:r>
      <w:r w:rsidR="00A906FE">
        <w:rPr>
          <w:bCs/>
        </w:rPr>
        <w:t xml:space="preserve">, </w:t>
      </w:r>
      <w:r w:rsidRPr="00850232">
        <w:rPr>
          <w:bCs/>
        </w:rPr>
        <w:t xml:space="preserve">design and implementation as necessary. Team also </w:t>
      </w:r>
      <w:r w:rsidRPr="001D0373">
        <w:rPr>
          <w:bCs/>
          <w:u w:val="single"/>
        </w:rPr>
        <w:t>must finalize P1 set of features</w:t>
      </w:r>
      <w:r w:rsidR="00941FB1" w:rsidRPr="00850232">
        <w:rPr>
          <w:bCs/>
        </w:rPr>
        <w:t>. T</w:t>
      </w:r>
      <w:r w:rsidRPr="00850232">
        <w:rPr>
          <w:bCs/>
        </w:rPr>
        <w:t>h</w:t>
      </w:r>
      <w:r w:rsidR="00532888">
        <w:rPr>
          <w:bCs/>
        </w:rPr>
        <w:t>e</w:t>
      </w:r>
      <w:r w:rsidRPr="00850232">
        <w:rPr>
          <w:bCs/>
        </w:rPr>
        <w:t xml:space="preserve"> </w:t>
      </w:r>
      <w:r w:rsidR="00532888">
        <w:rPr>
          <w:bCs/>
        </w:rPr>
        <w:t xml:space="preserve">instructor </w:t>
      </w:r>
      <w:r w:rsidRPr="00850232">
        <w:rPr>
          <w:bCs/>
        </w:rPr>
        <w:t xml:space="preserve">feedback </w:t>
      </w:r>
      <w:r w:rsidR="00941FB1" w:rsidRPr="00850232">
        <w:rPr>
          <w:bCs/>
        </w:rPr>
        <w:t xml:space="preserve">as well as finalized P1 list </w:t>
      </w:r>
      <w:r w:rsidRPr="00850232">
        <w:rPr>
          <w:bCs/>
        </w:rPr>
        <w:t xml:space="preserve">MUST </w:t>
      </w:r>
      <w:r w:rsidR="00E070D1" w:rsidRPr="00850232">
        <w:rPr>
          <w:bCs/>
        </w:rPr>
        <w:t xml:space="preserve">be </w:t>
      </w:r>
      <w:r w:rsidR="00C2525B">
        <w:rPr>
          <w:bCs/>
        </w:rPr>
        <w:t>written down</w:t>
      </w:r>
      <w:r w:rsidRPr="00850232">
        <w:rPr>
          <w:bCs/>
        </w:rPr>
        <w:t xml:space="preserve"> using template </w:t>
      </w:r>
      <w:r w:rsidR="00E070D1" w:rsidRPr="00850232">
        <w:rPr>
          <w:bCs/>
        </w:rPr>
        <w:t xml:space="preserve">as </w:t>
      </w:r>
      <w:r w:rsidRPr="00850232">
        <w:rPr>
          <w:bCs/>
        </w:rPr>
        <w:t>in Appendix I. You will submit it with M</w:t>
      </w:r>
      <w:r w:rsidR="00791941">
        <w:rPr>
          <w:bCs/>
        </w:rPr>
        <w:t>3</w:t>
      </w:r>
      <w:r w:rsidRPr="00850232">
        <w:rPr>
          <w:bCs/>
        </w:rPr>
        <w:t xml:space="preserve"> folder</w:t>
      </w:r>
      <w:r w:rsidR="00532888">
        <w:rPr>
          <w:bCs/>
        </w:rPr>
        <w:t xml:space="preserve">, by the next day of M3 part 1 meeting. </w:t>
      </w:r>
      <w:r w:rsidR="000049CF" w:rsidRPr="00850232">
        <w:rPr>
          <w:bCs/>
        </w:rPr>
        <w:t xml:space="preserve"> </w:t>
      </w:r>
    </w:p>
    <w:p w14:paraId="62985946" w14:textId="77777777" w:rsidR="002D7D90" w:rsidRPr="008464B6" w:rsidRDefault="002D7D90" w:rsidP="00F35FCB">
      <w:pPr>
        <w:jc w:val="both"/>
        <w:rPr>
          <w:b/>
          <w:sz w:val="28"/>
          <w:u w:val="single"/>
        </w:rPr>
      </w:pPr>
    </w:p>
    <w:p w14:paraId="1E76EA57" w14:textId="74E29372" w:rsidR="00B90177" w:rsidRDefault="00856907" w:rsidP="00D55BA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B90177" w:rsidRPr="00B90177">
        <w:rPr>
          <w:b/>
          <w:sz w:val="28"/>
          <w:szCs w:val="28"/>
          <w:u w:val="single"/>
        </w:rPr>
        <w:t xml:space="preserve">art 2 review: SW review – to be done by </w:t>
      </w:r>
      <w:r w:rsidR="00E070D1">
        <w:rPr>
          <w:b/>
          <w:sz w:val="28"/>
          <w:szCs w:val="28"/>
          <w:u w:val="single"/>
        </w:rPr>
        <w:t xml:space="preserve">TA </w:t>
      </w:r>
      <w:r w:rsidR="00B90177" w:rsidRPr="00B90177">
        <w:rPr>
          <w:b/>
          <w:sz w:val="28"/>
          <w:szCs w:val="28"/>
          <w:u w:val="single"/>
        </w:rPr>
        <w:t xml:space="preserve">after </w:t>
      </w:r>
      <w:r w:rsidR="00E070D1">
        <w:rPr>
          <w:b/>
          <w:sz w:val="28"/>
          <w:szCs w:val="28"/>
          <w:u w:val="single"/>
        </w:rPr>
        <w:t>P</w:t>
      </w:r>
      <w:r w:rsidR="00B90177" w:rsidRPr="00B90177">
        <w:rPr>
          <w:b/>
          <w:sz w:val="28"/>
          <w:szCs w:val="28"/>
          <w:u w:val="single"/>
        </w:rPr>
        <w:t xml:space="preserve">art </w:t>
      </w:r>
      <w:r w:rsidR="00E070D1">
        <w:rPr>
          <w:b/>
          <w:sz w:val="28"/>
          <w:szCs w:val="28"/>
          <w:u w:val="single"/>
        </w:rPr>
        <w:t>I</w:t>
      </w:r>
      <w:r w:rsidR="00B90177" w:rsidRPr="00B90177">
        <w:rPr>
          <w:b/>
          <w:sz w:val="28"/>
          <w:szCs w:val="28"/>
          <w:u w:val="single"/>
        </w:rPr>
        <w:t xml:space="preserve"> review</w:t>
      </w:r>
      <w:r w:rsidR="001D0373">
        <w:rPr>
          <w:b/>
          <w:sz w:val="28"/>
          <w:szCs w:val="28"/>
          <w:u w:val="single"/>
        </w:rPr>
        <w:t>,</w:t>
      </w:r>
      <w:r w:rsidR="00B90177" w:rsidRPr="00B90177">
        <w:rPr>
          <w:b/>
          <w:sz w:val="28"/>
          <w:szCs w:val="28"/>
          <w:u w:val="single"/>
        </w:rPr>
        <w:t xml:space="preserve"> by accessing your </w:t>
      </w:r>
      <w:r w:rsidR="008F3B4B">
        <w:rPr>
          <w:b/>
          <w:sz w:val="28"/>
          <w:szCs w:val="28"/>
          <w:u w:val="single"/>
        </w:rPr>
        <w:t>github repo</w:t>
      </w:r>
      <w:r w:rsidR="00B90177" w:rsidRPr="00B90177">
        <w:rPr>
          <w:b/>
          <w:sz w:val="28"/>
          <w:szCs w:val="28"/>
          <w:u w:val="single"/>
        </w:rPr>
        <w:t xml:space="preserve">. </w:t>
      </w:r>
      <w:r w:rsidR="00850232">
        <w:rPr>
          <w:b/>
          <w:sz w:val="28"/>
          <w:szCs w:val="28"/>
          <w:u w:val="single"/>
        </w:rPr>
        <w:t xml:space="preserve"> </w:t>
      </w:r>
      <w:r w:rsidR="00B90177" w:rsidRPr="00B90177">
        <w:rPr>
          <w:b/>
          <w:sz w:val="28"/>
          <w:szCs w:val="28"/>
          <w:u w:val="single"/>
        </w:rPr>
        <w:t xml:space="preserve">See Appendix II for details </w:t>
      </w:r>
    </w:p>
    <w:p w14:paraId="5308C4A0" w14:textId="08D2306B" w:rsidR="00E510E3" w:rsidRPr="00B90177" w:rsidRDefault="005B2D79" w:rsidP="00D55BA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="00E510E3" w:rsidRPr="00B90177">
        <w:rPr>
          <w:b/>
          <w:sz w:val="28"/>
          <w:szCs w:val="28"/>
          <w:u w:val="single"/>
        </w:rPr>
        <w:lastRenderedPageBreak/>
        <w:t>Appendix I – Rubrics and checklist for Part 1 Milestone 3 review</w:t>
      </w:r>
      <w:r w:rsidR="003C4813" w:rsidRPr="00B90177">
        <w:rPr>
          <w:b/>
          <w:sz w:val="28"/>
          <w:szCs w:val="28"/>
          <w:u w:val="single"/>
        </w:rPr>
        <w:t>: Project Status and UI Review</w:t>
      </w:r>
      <w:r w:rsidR="000049CF">
        <w:rPr>
          <w:b/>
          <w:sz w:val="28"/>
          <w:szCs w:val="28"/>
          <w:u w:val="single"/>
        </w:rPr>
        <w:t xml:space="preserve">. </w:t>
      </w:r>
    </w:p>
    <w:p w14:paraId="126C10BC" w14:textId="77777777" w:rsidR="00E510E3" w:rsidRDefault="00E510E3" w:rsidP="00D55BA0">
      <w:pPr>
        <w:jc w:val="both"/>
        <w:rPr>
          <w:b/>
        </w:rPr>
      </w:pPr>
    </w:p>
    <w:p w14:paraId="56CAB145" w14:textId="77777777" w:rsidR="00117B39" w:rsidRDefault="00117B39" w:rsidP="00D55BA0">
      <w:pPr>
        <w:jc w:val="both"/>
        <w:rPr>
          <w:b/>
        </w:rPr>
      </w:pPr>
    </w:p>
    <w:p w14:paraId="4ACB3E54" w14:textId="3F7FB4A0" w:rsidR="00850232" w:rsidRDefault="00117B39" w:rsidP="00D55BA0">
      <w:pPr>
        <w:jc w:val="both"/>
        <w:rPr>
          <w:b/>
        </w:rPr>
      </w:pPr>
      <w:r>
        <w:rPr>
          <w:b/>
        </w:rPr>
        <w:t xml:space="preserve">Section: </w:t>
      </w:r>
      <w:r w:rsidR="003A6641">
        <w:rPr>
          <w:b/>
        </w:rPr>
        <w:t>01</w:t>
      </w:r>
      <w:r>
        <w:rPr>
          <w:b/>
        </w:rPr>
        <w:t xml:space="preserve">      Team:</w:t>
      </w:r>
      <w:r w:rsidR="003A6641">
        <w:rPr>
          <w:b/>
        </w:rPr>
        <w:t xml:space="preserve"> 04</w:t>
      </w:r>
      <w:r>
        <w:rPr>
          <w:b/>
        </w:rPr>
        <w:t xml:space="preserve">                Date:</w:t>
      </w:r>
      <w:r w:rsidR="003A6641">
        <w:rPr>
          <w:b/>
        </w:rPr>
        <w:t xml:space="preserve"> 11/01/2023</w:t>
      </w:r>
      <w:r>
        <w:rPr>
          <w:b/>
        </w:rPr>
        <w:t xml:space="preserve">                      </w:t>
      </w:r>
    </w:p>
    <w:p w14:paraId="38FF8E04" w14:textId="214136C4" w:rsidR="00F23D61" w:rsidRDefault="00117B39" w:rsidP="00D55BA0">
      <w:pPr>
        <w:jc w:val="both"/>
        <w:rPr>
          <w:b/>
        </w:rPr>
      </w:pPr>
      <w:r>
        <w:rPr>
          <w:b/>
        </w:rPr>
        <w:t xml:space="preserve">Number of students present: </w:t>
      </w:r>
      <w:r w:rsidR="003A6641">
        <w:rPr>
          <w:b/>
        </w:rPr>
        <w:t>5</w:t>
      </w:r>
      <w:r>
        <w:rPr>
          <w:b/>
        </w:rPr>
        <w:t xml:space="preserve">         </w:t>
      </w:r>
    </w:p>
    <w:p w14:paraId="3EF80326" w14:textId="77777777" w:rsidR="00F23D61" w:rsidRDefault="00117B39" w:rsidP="00D55BA0">
      <w:pPr>
        <w:jc w:val="both"/>
        <w:rPr>
          <w:b/>
        </w:rPr>
      </w:pPr>
      <w:r>
        <w:rPr>
          <w:b/>
        </w:rPr>
        <w:t xml:space="preserve">   </w:t>
      </w:r>
    </w:p>
    <w:p w14:paraId="78D74CB9" w14:textId="7222E9C4" w:rsidR="00E510E3" w:rsidRPr="00EE0124" w:rsidRDefault="00F23D61" w:rsidP="00E510E3">
      <w:pPr>
        <w:jc w:val="both"/>
        <w:rPr>
          <w:b/>
        </w:rPr>
      </w:pPr>
      <w:r>
        <w:rPr>
          <w:b/>
        </w:rPr>
        <w:t xml:space="preserve">                      </w:t>
      </w:r>
    </w:p>
    <w:p w14:paraId="76A7516F" w14:textId="77777777" w:rsidR="00C464E2" w:rsidRPr="000A5E9A" w:rsidRDefault="00E510E3" w:rsidP="00C464E2">
      <w:pPr>
        <w:numPr>
          <w:ilvl w:val="0"/>
          <w:numId w:val="27"/>
        </w:numPr>
        <w:rPr>
          <w:b/>
          <w:sz w:val="22"/>
          <w:u w:val="single"/>
        </w:rPr>
      </w:pPr>
      <w:r w:rsidRPr="00F23D61">
        <w:rPr>
          <w:b/>
          <w:i/>
          <w:sz w:val="28"/>
        </w:rPr>
        <w:t xml:space="preserve">UI </w:t>
      </w:r>
      <w:r w:rsidR="00C464E2" w:rsidRPr="00F23D61">
        <w:rPr>
          <w:b/>
          <w:i/>
          <w:sz w:val="28"/>
        </w:rPr>
        <w:t>and functionality feedback</w:t>
      </w:r>
      <w:r w:rsidR="00714660" w:rsidRPr="00F23D61">
        <w:rPr>
          <w:b/>
          <w:i/>
          <w:sz w:val="28"/>
        </w:rPr>
        <w:t xml:space="preserve"> (P1 functions only)</w:t>
      </w:r>
    </w:p>
    <w:p w14:paraId="0BEC15D3" w14:textId="5AD6EC54" w:rsidR="000A5E9A" w:rsidRDefault="000A5E9A" w:rsidP="000A5E9A">
      <w:pPr>
        <w:rPr>
          <w:b/>
          <w:sz w:val="22"/>
          <w:u w:val="single"/>
        </w:rPr>
      </w:pPr>
    </w:p>
    <w:p w14:paraId="7B0DF4EC" w14:textId="2ABD1A26" w:rsidR="00E510E3" w:rsidRPr="009D10A8" w:rsidRDefault="009D10A8" w:rsidP="002D7D90">
      <w:pPr>
        <w:jc w:val="both"/>
        <w:rPr>
          <w:sz w:val="22"/>
        </w:rPr>
      </w:pPr>
      <w:r>
        <w:rPr>
          <w:sz w:val="22"/>
        </w:rPr>
        <w:t xml:space="preserve">During the meeting, </w:t>
      </w:r>
      <w:r w:rsidR="00A906FE">
        <w:rPr>
          <w:sz w:val="22"/>
        </w:rPr>
        <w:t>students</w:t>
      </w:r>
      <w:r w:rsidR="00343029" w:rsidRPr="009D10A8">
        <w:rPr>
          <w:sz w:val="22"/>
        </w:rPr>
        <w:t xml:space="preserve"> will</w:t>
      </w:r>
      <w:r w:rsidR="003C198D" w:rsidRPr="009D10A8">
        <w:rPr>
          <w:sz w:val="22"/>
        </w:rPr>
        <w:t xml:space="preserve"> </w:t>
      </w:r>
      <w:r w:rsidR="00A906FE">
        <w:rPr>
          <w:sz w:val="22"/>
          <w:u w:val="single"/>
        </w:rPr>
        <w:t xml:space="preserve">demonstrate </w:t>
      </w:r>
      <w:r w:rsidRPr="009D10A8">
        <w:rPr>
          <w:sz w:val="22"/>
          <w:u w:val="single"/>
        </w:rPr>
        <w:t xml:space="preserve">to run </w:t>
      </w:r>
      <w:r w:rsidR="00704B53" w:rsidRPr="009D10A8">
        <w:rPr>
          <w:sz w:val="22"/>
          <w:u w:val="single"/>
        </w:rPr>
        <w:t>your SW from deployment server</w:t>
      </w:r>
      <w:r w:rsidR="00E510E3" w:rsidRPr="00DD3FB8">
        <w:rPr>
          <w:b/>
          <w:sz w:val="22"/>
        </w:rPr>
        <w:t>:</w:t>
      </w:r>
    </w:p>
    <w:p w14:paraId="617A078E" w14:textId="60663ABB" w:rsidR="00FF2E6C" w:rsidRDefault="00E510E3" w:rsidP="002D7D90">
      <w:pPr>
        <w:jc w:val="both"/>
        <w:rPr>
          <w:sz w:val="22"/>
        </w:rPr>
      </w:pPr>
      <w:r w:rsidRPr="00E20112">
        <w:rPr>
          <w:sz w:val="22"/>
        </w:rPr>
        <w:t>-</w:t>
      </w:r>
      <w:r w:rsidR="00714660">
        <w:rPr>
          <w:sz w:val="22"/>
        </w:rPr>
        <w:t xml:space="preserve"> </w:t>
      </w:r>
      <w:r w:rsidRPr="00E20112">
        <w:rPr>
          <w:sz w:val="22"/>
        </w:rPr>
        <w:t xml:space="preserve">Test </w:t>
      </w:r>
      <w:r w:rsidR="00656117">
        <w:rPr>
          <w:sz w:val="22"/>
        </w:rPr>
        <w:t xml:space="preserve">5~6 P1 features </w:t>
      </w:r>
      <w:r w:rsidR="00F73826">
        <w:rPr>
          <w:sz w:val="22"/>
        </w:rPr>
        <w:t xml:space="preserve"> </w:t>
      </w:r>
    </w:p>
    <w:p w14:paraId="43584F0C" w14:textId="7E1C3B2A" w:rsidR="00A212D3" w:rsidRPr="00E20112" w:rsidRDefault="00A212D3" w:rsidP="00A212D3">
      <w:pPr>
        <w:jc w:val="both"/>
        <w:rPr>
          <w:sz w:val="22"/>
        </w:rPr>
      </w:pPr>
      <w:r w:rsidRPr="00E20112">
        <w:rPr>
          <w:sz w:val="22"/>
        </w:rPr>
        <w:t>-</w:t>
      </w:r>
      <w:r>
        <w:rPr>
          <w:sz w:val="22"/>
        </w:rPr>
        <w:t xml:space="preserve"> Show</w:t>
      </w:r>
      <w:r w:rsidRPr="00E20112">
        <w:rPr>
          <w:sz w:val="22"/>
        </w:rPr>
        <w:t xml:space="preserve"> </w:t>
      </w:r>
      <w:r>
        <w:rPr>
          <w:sz w:val="22"/>
        </w:rPr>
        <w:t xml:space="preserve">UI and usability: adherence to the feedback on UI mockup at M2, </w:t>
      </w:r>
      <w:r w:rsidRPr="00E20112">
        <w:rPr>
          <w:sz w:val="22"/>
        </w:rPr>
        <w:t xml:space="preserve">layout, flow, clarity, functionality </w:t>
      </w:r>
      <w:r>
        <w:rPr>
          <w:sz w:val="22"/>
        </w:rPr>
        <w:t>etc.</w:t>
      </w:r>
    </w:p>
    <w:p w14:paraId="31772878" w14:textId="2DDD55D4" w:rsidR="00A212D3" w:rsidRDefault="00A212D3" w:rsidP="002D7D90">
      <w:pPr>
        <w:jc w:val="both"/>
        <w:rPr>
          <w:sz w:val="22"/>
        </w:rPr>
      </w:pPr>
    </w:p>
    <w:p w14:paraId="1F327105" w14:textId="077B68B9" w:rsidR="00A212D3" w:rsidRDefault="00A212D3" w:rsidP="002D7D90">
      <w:pPr>
        <w:jc w:val="both"/>
        <w:rPr>
          <w:sz w:val="22"/>
        </w:rPr>
      </w:pPr>
      <w:r>
        <w:rPr>
          <w:sz w:val="22"/>
        </w:rPr>
        <w:t xml:space="preserve">Instructor will </w:t>
      </w:r>
    </w:p>
    <w:p w14:paraId="2180BC50" w14:textId="77777777" w:rsidR="00C464E2" w:rsidRPr="00E20112" w:rsidRDefault="00C464E2" w:rsidP="002D7D90">
      <w:pPr>
        <w:jc w:val="both"/>
        <w:rPr>
          <w:sz w:val="22"/>
        </w:rPr>
      </w:pPr>
      <w:r>
        <w:rPr>
          <w:sz w:val="22"/>
        </w:rPr>
        <w:t xml:space="preserve">- </w:t>
      </w:r>
      <w:r w:rsidR="00B70284">
        <w:rPr>
          <w:sz w:val="22"/>
        </w:rPr>
        <w:t>Check functionality and record issues/observe</w:t>
      </w:r>
      <w:r>
        <w:rPr>
          <w:sz w:val="22"/>
        </w:rPr>
        <w:t xml:space="preserve"> bugs</w:t>
      </w:r>
    </w:p>
    <w:p w14:paraId="391348EA" w14:textId="3169524C" w:rsidR="00B70284" w:rsidRDefault="00E510E3" w:rsidP="002D7D90">
      <w:pPr>
        <w:jc w:val="both"/>
        <w:rPr>
          <w:sz w:val="22"/>
        </w:rPr>
      </w:pPr>
      <w:r w:rsidRPr="00E20112">
        <w:rPr>
          <w:sz w:val="22"/>
        </w:rPr>
        <w:t>-</w:t>
      </w:r>
      <w:r>
        <w:rPr>
          <w:sz w:val="22"/>
        </w:rPr>
        <w:t xml:space="preserve"> </w:t>
      </w:r>
      <w:r w:rsidR="002D7D90">
        <w:rPr>
          <w:sz w:val="22"/>
        </w:rPr>
        <w:t>Share</w:t>
      </w:r>
      <w:r w:rsidRPr="00E20112">
        <w:rPr>
          <w:sz w:val="22"/>
        </w:rPr>
        <w:t xml:space="preserve"> comments on </w:t>
      </w:r>
      <w:r w:rsidR="00A212D3">
        <w:rPr>
          <w:sz w:val="22"/>
        </w:rPr>
        <w:t xml:space="preserve">key </w:t>
      </w:r>
      <w:r>
        <w:rPr>
          <w:sz w:val="22"/>
        </w:rPr>
        <w:t>UI</w:t>
      </w:r>
      <w:r w:rsidR="00A212D3">
        <w:rPr>
          <w:sz w:val="22"/>
        </w:rPr>
        <w:t xml:space="preserve"> </w:t>
      </w:r>
      <w:r w:rsidR="00DD3014">
        <w:rPr>
          <w:sz w:val="22"/>
        </w:rPr>
        <w:t xml:space="preserve">and functional </w:t>
      </w:r>
      <w:r w:rsidR="00A212D3">
        <w:rPr>
          <w:sz w:val="22"/>
        </w:rPr>
        <w:t>implementation</w:t>
      </w:r>
    </w:p>
    <w:p w14:paraId="43101B24" w14:textId="441148FE" w:rsidR="00656117" w:rsidRDefault="00F23D61" w:rsidP="002D7D90">
      <w:pPr>
        <w:jc w:val="both"/>
        <w:rPr>
          <w:sz w:val="22"/>
        </w:rPr>
      </w:pPr>
      <w:r>
        <w:rPr>
          <w:sz w:val="22"/>
        </w:rPr>
        <w:t xml:space="preserve">- Verify enough </w:t>
      </w:r>
      <w:r w:rsidR="00DD3014">
        <w:rPr>
          <w:sz w:val="22"/>
        </w:rPr>
        <w:t>web</w:t>
      </w:r>
      <w:r>
        <w:rPr>
          <w:sz w:val="22"/>
        </w:rPr>
        <w:t xml:space="preserve"> pages are implemented and connect</w:t>
      </w:r>
      <w:r w:rsidR="00656117">
        <w:rPr>
          <w:sz w:val="22"/>
        </w:rPr>
        <w:t>ed</w:t>
      </w:r>
    </w:p>
    <w:p w14:paraId="06CE6C14" w14:textId="1A34AE76" w:rsidR="00656117" w:rsidRDefault="00656117" w:rsidP="002D7D90">
      <w:pPr>
        <w:jc w:val="both"/>
        <w:rPr>
          <w:sz w:val="22"/>
        </w:rPr>
      </w:pPr>
      <w:r>
        <w:rPr>
          <w:sz w:val="22"/>
        </w:rPr>
        <w:t>- Verify Performance of web page</w:t>
      </w:r>
    </w:p>
    <w:p w14:paraId="22F489E6" w14:textId="77777777" w:rsidR="009D10A8" w:rsidRDefault="009D10A8" w:rsidP="00E510E3">
      <w:pPr>
        <w:rPr>
          <w:sz w:val="22"/>
        </w:rPr>
      </w:pPr>
    </w:p>
    <w:p w14:paraId="117592F0" w14:textId="2264A7E5" w:rsidR="00343029" w:rsidRPr="00856907" w:rsidRDefault="00343029" w:rsidP="00343029">
      <w:pPr>
        <w:rPr>
          <w:b/>
          <w:sz w:val="22"/>
          <w:u w:val="single"/>
        </w:rPr>
      </w:pPr>
      <w:r w:rsidRPr="000B6D13">
        <w:rPr>
          <w:b/>
          <w:sz w:val="22"/>
        </w:rPr>
        <w:t>Students</w:t>
      </w:r>
      <w:r>
        <w:rPr>
          <w:b/>
          <w:sz w:val="22"/>
        </w:rPr>
        <w:t xml:space="preserve"> must</w:t>
      </w:r>
      <w:r w:rsidR="00C2525B">
        <w:rPr>
          <w:b/>
          <w:sz w:val="22"/>
        </w:rPr>
        <w:t xml:space="preserve"> </w:t>
      </w:r>
      <w:r w:rsidR="00C2525B">
        <w:rPr>
          <w:sz w:val="22"/>
        </w:rPr>
        <w:t>r</w:t>
      </w:r>
      <w:r w:rsidR="00DC77AD">
        <w:rPr>
          <w:sz w:val="22"/>
        </w:rPr>
        <w:t xml:space="preserve">ecord meeting summary (use </w:t>
      </w:r>
      <w:r w:rsidR="002D7D90">
        <w:rPr>
          <w:sz w:val="22"/>
        </w:rPr>
        <w:t xml:space="preserve">a </w:t>
      </w:r>
      <w:r w:rsidR="00DC77AD">
        <w:rPr>
          <w:sz w:val="22"/>
        </w:rPr>
        <w:t>scribe and Appendix I as template</w:t>
      </w:r>
      <w:r w:rsidR="00A212D3">
        <w:rPr>
          <w:sz w:val="22"/>
        </w:rPr>
        <w:t xml:space="preserve">. Keep tracks of </w:t>
      </w:r>
      <w:r w:rsidR="00117B39">
        <w:rPr>
          <w:sz w:val="22"/>
        </w:rPr>
        <w:t>institutor’s comments</w:t>
      </w:r>
      <w:r w:rsidR="00DC77AD">
        <w:rPr>
          <w:sz w:val="22"/>
        </w:rPr>
        <w:t>).</w:t>
      </w:r>
      <w:r>
        <w:rPr>
          <w:sz w:val="22"/>
        </w:rPr>
        <w:t xml:space="preserve"> Then the team should meet to analyze feedback, prioritize and revise and </w:t>
      </w:r>
      <w:r w:rsidR="00DC77AD">
        <w:rPr>
          <w:sz w:val="22"/>
        </w:rPr>
        <w:t xml:space="preserve">plan to </w:t>
      </w:r>
      <w:r>
        <w:rPr>
          <w:sz w:val="22"/>
        </w:rPr>
        <w:t xml:space="preserve">implement </w:t>
      </w:r>
      <w:r w:rsidR="003A6C32">
        <w:rPr>
          <w:sz w:val="22"/>
        </w:rPr>
        <w:t>changes accordingly</w:t>
      </w:r>
      <w:r w:rsidR="003A6C32" w:rsidRPr="00856907">
        <w:rPr>
          <w:b/>
          <w:sz w:val="22"/>
        </w:rPr>
        <w:t xml:space="preserve">. </w:t>
      </w:r>
      <w:r w:rsidR="003A6C32" w:rsidRPr="00856907">
        <w:rPr>
          <w:b/>
          <w:sz w:val="22"/>
          <w:u w:val="single"/>
        </w:rPr>
        <w:t xml:space="preserve">Also, </w:t>
      </w:r>
      <w:r w:rsidR="00F23D61" w:rsidRPr="00856907">
        <w:rPr>
          <w:b/>
          <w:sz w:val="22"/>
          <w:u w:val="single"/>
        </w:rPr>
        <w:t xml:space="preserve">immediately after the review the </w:t>
      </w:r>
      <w:r w:rsidR="003A6C32" w:rsidRPr="00856907">
        <w:rPr>
          <w:b/>
          <w:sz w:val="22"/>
          <w:u w:val="single"/>
        </w:rPr>
        <w:t>team must finalize P1 set of features and focus only on those from then on.</w:t>
      </w:r>
    </w:p>
    <w:p w14:paraId="6692CA51" w14:textId="6CF0E7A4" w:rsidR="00704B53" w:rsidRDefault="00704B53" w:rsidP="00343029">
      <w:pPr>
        <w:rPr>
          <w:sz w:val="22"/>
          <w:u w:val="single"/>
        </w:rPr>
      </w:pPr>
    </w:p>
    <w:p w14:paraId="3753496E" w14:textId="77777777" w:rsidR="00A212D3" w:rsidRPr="007E674B" w:rsidRDefault="00A212D3" w:rsidP="007E674B">
      <w:pPr>
        <w:rPr>
          <w:sz w:val="22"/>
        </w:rPr>
      </w:pPr>
    </w:p>
    <w:p w14:paraId="483D3A8E" w14:textId="49574A07" w:rsidR="003A6641" w:rsidRPr="003A6641" w:rsidRDefault="00A212D3" w:rsidP="003A6641">
      <w:pPr>
        <w:pStyle w:val="ListParagraph"/>
        <w:numPr>
          <w:ilvl w:val="0"/>
          <w:numId w:val="42"/>
        </w:numPr>
        <w:rPr>
          <w:sz w:val="22"/>
        </w:rPr>
      </w:pPr>
      <w:r w:rsidRPr="003A6641">
        <w:rPr>
          <w:b/>
          <w:bCs/>
          <w:sz w:val="22"/>
        </w:rPr>
        <w:t xml:space="preserve">Instructor’s comments on </w:t>
      </w:r>
      <w:r w:rsidR="005C58A7" w:rsidRPr="003A6641">
        <w:rPr>
          <w:b/>
          <w:bCs/>
          <w:sz w:val="22"/>
        </w:rPr>
        <w:t>UI/</w:t>
      </w:r>
      <w:r w:rsidRPr="003A6641">
        <w:rPr>
          <w:b/>
          <w:bCs/>
          <w:sz w:val="22"/>
        </w:rPr>
        <w:t>functionality</w:t>
      </w:r>
      <w:r w:rsidR="00C46295" w:rsidRPr="003A6641">
        <w:rPr>
          <w:b/>
          <w:bCs/>
          <w:sz w:val="22"/>
        </w:rPr>
        <w:t xml:space="preserve"> for your demo (should be </w:t>
      </w:r>
      <w:r w:rsidR="005C58A7" w:rsidRPr="003A6641">
        <w:rPr>
          <w:b/>
          <w:bCs/>
          <w:sz w:val="22"/>
        </w:rPr>
        <w:t>during the class of M3 demo</w:t>
      </w:r>
      <w:r w:rsidR="00C46295" w:rsidRPr="003A6641">
        <w:rPr>
          <w:b/>
          <w:bCs/>
          <w:sz w:val="22"/>
        </w:rPr>
        <w:t xml:space="preserve">) </w:t>
      </w:r>
      <w:r w:rsidR="003A6641" w:rsidRPr="003A6641">
        <w:rPr>
          <w:b/>
          <w:bCs/>
          <w:sz w:val="22"/>
        </w:rPr>
        <w:t>:</w:t>
      </w:r>
      <w:r w:rsidR="003A6641">
        <w:rPr>
          <w:sz w:val="22"/>
        </w:rPr>
        <w:t xml:space="preserve"> </w:t>
      </w:r>
      <w:r w:rsidR="003A6641" w:rsidRPr="003A6641">
        <w:t>Professor gave feedback to work on the unique feature for the community section and improve the UI/UX for the app.</w:t>
      </w:r>
    </w:p>
    <w:p w14:paraId="2299887A" w14:textId="77157806" w:rsidR="005C58A7" w:rsidRDefault="005C58A7" w:rsidP="005C58A7">
      <w:pPr>
        <w:pStyle w:val="ListParagraph"/>
        <w:rPr>
          <w:sz w:val="22"/>
        </w:rPr>
      </w:pPr>
    </w:p>
    <w:p w14:paraId="0DAA77DE" w14:textId="77777777" w:rsidR="005C58A7" w:rsidRDefault="005C58A7" w:rsidP="005C58A7">
      <w:pPr>
        <w:pStyle w:val="ListParagraph"/>
        <w:rPr>
          <w:sz w:val="22"/>
        </w:rPr>
      </w:pPr>
    </w:p>
    <w:p w14:paraId="216AB6E1" w14:textId="01402C76" w:rsidR="003A6641" w:rsidRPr="003A6641" w:rsidRDefault="005C58A7" w:rsidP="003A6641">
      <w:pPr>
        <w:pStyle w:val="ListParagraph"/>
        <w:numPr>
          <w:ilvl w:val="0"/>
          <w:numId w:val="42"/>
        </w:numPr>
        <w:rPr>
          <w:sz w:val="22"/>
        </w:rPr>
      </w:pPr>
      <w:r w:rsidRPr="003A6641">
        <w:rPr>
          <w:b/>
          <w:bCs/>
          <w:sz w:val="22"/>
        </w:rPr>
        <w:t>Your Plan for the comments</w:t>
      </w:r>
      <w:r w:rsidR="003A6641" w:rsidRPr="003A6641">
        <w:rPr>
          <w:b/>
          <w:bCs/>
          <w:sz w:val="22"/>
        </w:rPr>
        <w:t>:</w:t>
      </w:r>
      <w:r w:rsidR="003A6641">
        <w:rPr>
          <w:sz w:val="22"/>
        </w:rPr>
        <w:t xml:space="preserve"> </w:t>
      </w:r>
      <w:r w:rsidR="003A6641" w:rsidRPr="003A6641">
        <w:t>We plan to focus on implementing the unique community section and enhance the UI/UX as per the professor's feedback. We will prioritize these tasks and make the necessary revisions to address the comments.</w:t>
      </w:r>
    </w:p>
    <w:p w14:paraId="0DEA06D1" w14:textId="77777777" w:rsidR="005C58A7" w:rsidRDefault="005C58A7" w:rsidP="005C58A7">
      <w:pPr>
        <w:pStyle w:val="ListParagraph"/>
        <w:rPr>
          <w:sz w:val="22"/>
        </w:rPr>
      </w:pPr>
    </w:p>
    <w:p w14:paraId="2EB4C5D5" w14:textId="18038F76" w:rsidR="00A212D3" w:rsidRDefault="00A212D3" w:rsidP="00A212D3">
      <w:pPr>
        <w:pStyle w:val="ListParagraph"/>
        <w:rPr>
          <w:sz w:val="22"/>
        </w:rPr>
      </w:pPr>
    </w:p>
    <w:p w14:paraId="5BA367B3" w14:textId="26CE22F5" w:rsidR="007E674B" w:rsidRDefault="007E674B" w:rsidP="00A212D3">
      <w:pPr>
        <w:pStyle w:val="ListParagraph"/>
        <w:rPr>
          <w:sz w:val="22"/>
        </w:rPr>
      </w:pPr>
    </w:p>
    <w:p w14:paraId="4D1FDE2E" w14:textId="5A9B67FF" w:rsidR="007E674B" w:rsidRDefault="007E674B" w:rsidP="00A212D3">
      <w:pPr>
        <w:pStyle w:val="ListParagraph"/>
        <w:rPr>
          <w:sz w:val="22"/>
        </w:rPr>
      </w:pPr>
    </w:p>
    <w:p w14:paraId="16F180F3" w14:textId="49EC9F8D" w:rsidR="007E674B" w:rsidRDefault="007E674B" w:rsidP="00A212D3">
      <w:pPr>
        <w:pStyle w:val="ListParagraph"/>
        <w:rPr>
          <w:sz w:val="22"/>
        </w:rPr>
      </w:pPr>
    </w:p>
    <w:p w14:paraId="15B1C3AF" w14:textId="00A50CD1" w:rsidR="007E674B" w:rsidRDefault="007E674B" w:rsidP="00A212D3">
      <w:pPr>
        <w:pStyle w:val="ListParagraph"/>
        <w:rPr>
          <w:sz w:val="22"/>
        </w:rPr>
      </w:pPr>
    </w:p>
    <w:p w14:paraId="56E968D1" w14:textId="53671149" w:rsidR="007E674B" w:rsidRDefault="007E674B" w:rsidP="00A212D3">
      <w:pPr>
        <w:pStyle w:val="ListParagraph"/>
        <w:rPr>
          <w:sz w:val="22"/>
        </w:rPr>
      </w:pPr>
    </w:p>
    <w:p w14:paraId="340F1063" w14:textId="77777777" w:rsidR="007E674B" w:rsidRDefault="007E674B" w:rsidP="00A212D3">
      <w:pPr>
        <w:pStyle w:val="ListParagraph"/>
        <w:rPr>
          <w:sz w:val="22"/>
        </w:rPr>
      </w:pPr>
    </w:p>
    <w:p w14:paraId="1134A142" w14:textId="71A6F4D3" w:rsidR="00A212D3" w:rsidRPr="005C58A7" w:rsidRDefault="00A212D3" w:rsidP="005C58A7">
      <w:pPr>
        <w:rPr>
          <w:sz w:val="22"/>
        </w:rPr>
      </w:pPr>
    </w:p>
    <w:p w14:paraId="199C81EC" w14:textId="77777777" w:rsidR="00A212D3" w:rsidRPr="008F3B4B" w:rsidRDefault="00A212D3" w:rsidP="00A212D3">
      <w:pPr>
        <w:pStyle w:val="ListParagraph"/>
        <w:rPr>
          <w:sz w:val="22"/>
        </w:rPr>
      </w:pPr>
    </w:p>
    <w:p w14:paraId="40DC5D42" w14:textId="60F27103" w:rsidR="00A212D3" w:rsidRPr="008F3B4B" w:rsidRDefault="00A212D3" w:rsidP="00343029">
      <w:pPr>
        <w:rPr>
          <w:sz w:val="22"/>
          <w:u w:val="single"/>
        </w:rPr>
      </w:pPr>
    </w:p>
    <w:p w14:paraId="4FE6573B" w14:textId="52AD55CA" w:rsidR="00A212D3" w:rsidRPr="008F3B4B" w:rsidRDefault="00A212D3" w:rsidP="00343029">
      <w:pPr>
        <w:rPr>
          <w:sz w:val="22"/>
          <w:u w:val="single"/>
        </w:rPr>
      </w:pPr>
    </w:p>
    <w:p w14:paraId="5EC0FAAD" w14:textId="6F5243F3" w:rsidR="00A212D3" w:rsidRPr="008F3B4B" w:rsidRDefault="00A212D3" w:rsidP="00343029">
      <w:pPr>
        <w:rPr>
          <w:sz w:val="22"/>
          <w:u w:val="single"/>
        </w:rPr>
      </w:pPr>
    </w:p>
    <w:p w14:paraId="4205A322" w14:textId="6D5031E1" w:rsidR="007E674B" w:rsidRPr="008F3B4B" w:rsidRDefault="007E674B" w:rsidP="00343029">
      <w:pPr>
        <w:rPr>
          <w:sz w:val="22"/>
          <w:u w:val="single"/>
        </w:rPr>
      </w:pPr>
    </w:p>
    <w:p w14:paraId="119C3283" w14:textId="77777777" w:rsidR="00A212D3" w:rsidRDefault="00A212D3" w:rsidP="00714660">
      <w:pPr>
        <w:pStyle w:val="ListParagraph"/>
      </w:pPr>
    </w:p>
    <w:p w14:paraId="797F7668" w14:textId="77777777" w:rsidR="00941FB1" w:rsidRDefault="00941FB1" w:rsidP="00941FB1">
      <w:pPr>
        <w:pStyle w:val="ListParagraph"/>
      </w:pPr>
    </w:p>
    <w:p w14:paraId="29EE7110" w14:textId="2221AC4F" w:rsidR="00941FB1" w:rsidRPr="007D059A" w:rsidRDefault="00941FB1" w:rsidP="00941FB1">
      <w:pPr>
        <w:numPr>
          <w:ilvl w:val="0"/>
          <w:numId w:val="27"/>
        </w:numPr>
        <w:rPr>
          <w:b/>
          <w:i/>
          <w:sz w:val="28"/>
        </w:rPr>
      </w:pPr>
      <w:r w:rsidRPr="007D059A">
        <w:rPr>
          <w:b/>
          <w:i/>
          <w:sz w:val="28"/>
        </w:rPr>
        <w:t>List of P1 features committed for delivery</w:t>
      </w:r>
      <w:r w:rsidR="003D6C03" w:rsidRPr="00F73826">
        <w:rPr>
          <w:b/>
          <w:i/>
          <w:sz w:val="28"/>
        </w:rPr>
        <w:t xml:space="preserve">– </w:t>
      </w:r>
      <w:r w:rsidR="003D6C03" w:rsidRPr="003D6C03">
        <w:rPr>
          <w:b/>
          <w:i/>
          <w:sz w:val="28"/>
          <w:u w:val="single"/>
        </w:rPr>
        <w:t>write down the items before the demo</w:t>
      </w:r>
      <w:r w:rsidR="003D6C03">
        <w:rPr>
          <w:b/>
          <w:i/>
          <w:sz w:val="28"/>
          <w:u w:val="single"/>
        </w:rPr>
        <w:t xml:space="preserve"> and </w:t>
      </w:r>
      <w:r w:rsidR="003D6C03">
        <w:rPr>
          <w:b/>
          <w:i/>
          <w:sz w:val="28"/>
        </w:rPr>
        <w:t>verbally explain it during the meeting if time is allowed</w:t>
      </w:r>
    </w:p>
    <w:p w14:paraId="6E6948C4" w14:textId="77777777" w:rsidR="005C58A7" w:rsidRDefault="005C58A7" w:rsidP="00E510E3">
      <w:pPr>
        <w:jc w:val="both"/>
        <w:rPr>
          <w:b/>
          <w:sz w:val="22"/>
        </w:rPr>
      </w:pPr>
    </w:p>
    <w:p w14:paraId="75F887FF" w14:textId="178BFBAC" w:rsidR="00704B53" w:rsidRDefault="002D7D90" w:rsidP="00E510E3">
      <w:pPr>
        <w:jc w:val="both"/>
        <w:rPr>
          <w:b/>
          <w:sz w:val="22"/>
        </w:rPr>
      </w:pPr>
      <w:r>
        <w:rPr>
          <w:b/>
          <w:sz w:val="22"/>
        </w:rPr>
        <w:t xml:space="preserve">Once you </w:t>
      </w:r>
      <w:r w:rsidR="005C58A7">
        <w:rPr>
          <w:b/>
          <w:sz w:val="22"/>
        </w:rPr>
        <w:t xml:space="preserve">commit </w:t>
      </w:r>
      <w:r>
        <w:rPr>
          <w:b/>
          <w:sz w:val="22"/>
        </w:rPr>
        <w:t xml:space="preserve">at M3, you can not change during the rest of the semester. </w:t>
      </w:r>
      <w:r w:rsidR="005C58A7">
        <w:rPr>
          <w:b/>
          <w:sz w:val="22"/>
        </w:rPr>
        <w:t xml:space="preserve">You should implement by M5. </w:t>
      </w:r>
    </w:p>
    <w:p w14:paraId="5CEFE519" w14:textId="77777777" w:rsidR="003A6641" w:rsidRDefault="003A6641" w:rsidP="00E510E3">
      <w:pPr>
        <w:jc w:val="both"/>
        <w:rPr>
          <w:b/>
          <w:sz w:val="22"/>
        </w:rPr>
      </w:pPr>
    </w:p>
    <w:p w14:paraId="58697AEE" w14:textId="25576081" w:rsidR="003A6641" w:rsidRDefault="003A6641" w:rsidP="003A6641">
      <w:pPr>
        <w:pStyle w:val="ListParagraph"/>
        <w:numPr>
          <w:ilvl w:val="0"/>
          <w:numId w:val="44"/>
        </w:numPr>
        <w:jc w:val="both"/>
        <w:rPr>
          <w:b/>
          <w:sz w:val="22"/>
        </w:rPr>
      </w:pPr>
      <w:r>
        <w:rPr>
          <w:b/>
          <w:sz w:val="22"/>
        </w:rPr>
        <w:t>Home</w:t>
      </w:r>
    </w:p>
    <w:p w14:paraId="2E5815E3" w14:textId="46C5F187" w:rsidR="003A6641" w:rsidRDefault="003A6641" w:rsidP="003A6641">
      <w:pPr>
        <w:pStyle w:val="ListParagraph"/>
        <w:numPr>
          <w:ilvl w:val="0"/>
          <w:numId w:val="44"/>
        </w:numPr>
        <w:jc w:val="both"/>
        <w:rPr>
          <w:b/>
          <w:sz w:val="22"/>
        </w:rPr>
      </w:pPr>
      <w:r>
        <w:rPr>
          <w:b/>
          <w:sz w:val="22"/>
        </w:rPr>
        <w:t>Forums</w:t>
      </w:r>
    </w:p>
    <w:p w14:paraId="60B92156" w14:textId="0CB6DB44" w:rsidR="003A6641" w:rsidRDefault="003A6641" w:rsidP="003A6641">
      <w:pPr>
        <w:pStyle w:val="ListParagraph"/>
        <w:numPr>
          <w:ilvl w:val="0"/>
          <w:numId w:val="44"/>
        </w:numPr>
        <w:jc w:val="both"/>
        <w:rPr>
          <w:b/>
          <w:sz w:val="22"/>
        </w:rPr>
      </w:pPr>
      <w:r>
        <w:rPr>
          <w:b/>
          <w:sz w:val="22"/>
        </w:rPr>
        <w:t>Community/groups</w:t>
      </w:r>
    </w:p>
    <w:p w14:paraId="018E3143" w14:textId="4CBC907F" w:rsidR="005C58A7" w:rsidRDefault="003A6641" w:rsidP="00E510E3">
      <w:pPr>
        <w:pStyle w:val="ListParagraph"/>
        <w:numPr>
          <w:ilvl w:val="0"/>
          <w:numId w:val="44"/>
        </w:numPr>
        <w:jc w:val="both"/>
        <w:rPr>
          <w:b/>
          <w:sz w:val="22"/>
        </w:rPr>
      </w:pPr>
      <w:r>
        <w:rPr>
          <w:b/>
          <w:sz w:val="22"/>
        </w:rPr>
        <w:t>Profile</w:t>
      </w:r>
    </w:p>
    <w:p w14:paraId="24742115" w14:textId="3A46985C" w:rsidR="00D9552F" w:rsidRPr="003A6641" w:rsidRDefault="00D9552F" w:rsidP="00E510E3">
      <w:pPr>
        <w:pStyle w:val="ListParagraph"/>
        <w:numPr>
          <w:ilvl w:val="0"/>
          <w:numId w:val="44"/>
        </w:numPr>
        <w:jc w:val="both"/>
        <w:rPr>
          <w:b/>
          <w:sz w:val="22"/>
        </w:rPr>
      </w:pPr>
      <w:r>
        <w:rPr>
          <w:b/>
          <w:sz w:val="22"/>
        </w:rPr>
        <w:t>Friend System</w:t>
      </w:r>
    </w:p>
    <w:p w14:paraId="0EBC9170" w14:textId="73241C33" w:rsidR="00C603E4" w:rsidRDefault="00C603E4" w:rsidP="00E510E3">
      <w:pPr>
        <w:jc w:val="both"/>
        <w:rPr>
          <w:b/>
          <w:sz w:val="22"/>
        </w:rPr>
      </w:pPr>
    </w:p>
    <w:p w14:paraId="4B5AB84D" w14:textId="725D51D6" w:rsidR="00C603E4" w:rsidRDefault="00C603E4" w:rsidP="00E510E3">
      <w:pPr>
        <w:jc w:val="both"/>
        <w:rPr>
          <w:b/>
          <w:sz w:val="22"/>
        </w:rPr>
      </w:pPr>
    </w:p>
    <w:p w14:paraId="3E80AE4C" w14:textId="6A8BF4BA" w:rsidR="003D6C03" w:rsidRPr="005C58A7" w:rsidRDefault="003D6C03" w:rsidP="005C58A7">
      <w:pPr>
        <w:numPr>
          <w:ilvl w:val="0"/>
          <w:numId w:val="27"/>
        </w:numPr>
        <w:jc w:val="both"/>
        <w:rPr>
          <w:b/>
          <w:i/>
          <w:sz w:val="22"/>
        </w:rPr>
      </w:pPr>
      <w:r w:rsidRPr="00F73826">
        <w:rPr>
          <w:b/>
          <w:i/>
          <w:sz w:val="28"/>
        </w:rPr>
        <w:t xml:space="preserve">Project status – </w:t>
      </w:r>
      <w:r w:rsidRPr="003D6C03">
        <w:rPr>
          <w:b/>
          <w:i/>
          <w:sz w:val="28"/>
          <w:u w:val="single"/>
        </w:rPr>
        <w:t>write down the items before the demo</w:t>
      </w:r>
      <w:r>
        <w:rPr>
          <w:b/>
          <w:i/>
          <w:sz w:val="28"/>
        </w:rPr>
        <w:t xml:space="preserve"> and verbally explain it during the meeting if time is allowed</w:t>
      </w:r>
    </w:p>
    <w:p w14:paraId="69AB7638" w14:textId="77777777" w:rsidR="003D6C03" w:rsidRPr="00B37279" w:rsidRDefault="003D6C03" w:rsidP="003D6C03">
      <w:pPr>
        <w:ind w:left="720"/>
      </w:pPr>
    </w:p>
    <w:p w14:paraId="496A278A" w14:textId="77777777" w:rsidR="003A6641" w:rsidRDefault="003D6C03" w:rsidP="003A6641">
      <w:r w:rsidRPr="00B37279">
        <w:rPr>
          <w:i/>
        </w:rPr>
        <w:t>Risks</w:t>
      </w:r>
      <w:r w:rsidRPr="00B37279">
        <w:t xml:space="preserve">: all </w:t>
      </w:r>
      <w:r w:rsidRPr="00B37279">
        <w:rPr>
          <w:u w:val="single"/>
        </w:rPr>
        <w:t>actual</w:t>
      </w:r>
      <w:r w:rsidRPr="00B37279">
        <w:t xml:space="preserve"> (not hypothetical) risks (schedule, </w:t>
      </w:r>
      <w:r w:rsidR="005C58A7">
        <w:t xml:space="preserve">team work, </w:t>
      </w:r>
      <w:r w:rsidRPr="00B37279">
        <w:t xml:space="preserve">technical, skills etc.) should be identified and either resolved or plans </w:t>
      </w:r>
      <w:r>
        <w:t xml:space="preserve">should be </w:t>
      </w:r>
      <w:r w:rsidRPr="00B37279">
        <w:t xml:space="preserve">made to resolve them. </w:t>
      </w:r>
    </w:p>
    <w:p w14:paraId="29D16374" w14:textId="77777777" w:rsidR="003A6641" w:rsidRDefault="003A6641" w:rsidP="003A6641"/>
    <w:p w14:paraId="05C5F53C" w14:textId="7C6F0044" w:rsidR="003A6641" w:rsidRPr="003A6641" w:rsidRDefault="003A6641" w:rsidP="003A6641">
      <w:pPr>
        <w:rPr>
          <w:b/>
          <w:bCs/>
        </w:rPr>
      </w:pPr>
      <w:r w:rsidRPr="003A6641">
        <w:rPr>
          <w:b/>
          <w:bCs/>
        </w:rPr>
        <w:t>Risks:</w:t>
      </w:r>
    </w:p>
    <w:p w14:paraId="165DA324" w14:textId="77777777" w:rsidR="003A6641" w:rsidRPr="003A6641" w:rsidRDefault="003A6641" w:rsidP="003A6641">
      <w:pPr>
        <w:rPr>
          <w:lang w:eastAsia="en-US"/>
        </w:rPr>
      </w:pPr>
      <w:r w:rsidRPr="003A6641">
        <w:rPr>
          <w:lang w:eastAsia="en-US"/>
        </w:rPr>
        <w:t>Technical: We are facing challenges in implementing the unique feature for the community section.</w:t>
      </w:r>
    </w:p>
    <w:p w14:paraId="2148533A" w14:textId="77777777" w:rsidR="003A6641" w:rsidRPr="003A6641" w:rsidRDefault="003A6641" w:rsidP="003A6641">
      <w:pPr>
        <w:rPr>
          <w:lang w:eastAsia="en-US"/>
        </w:rPr>
      </w:pPr>
      <w:r w:rsidRPr="003A6641">
        <w:rPr>
          <w:lang w:eastAsia="en-US"/>
        </w:rPr>
        <w:t>Schedule: We need to meet the deadline for implementing the community section.</w:t>
      </w:r>
    </w:p>
    <w:p w14:paraId="6EADA5EB" w14:textId="77777777" w:rsidR="003A6641" w:rsidRDefault="003A6641" w:rsidP="003A6641">
      <w:pPr>
        <w:rPr>
          <w:lang w:eastAsia="en-US"/>
        </w:rPr>
      </w:pPr>
      <w:r w:rsidRPr="003A6641">
        <w:rPr>
          <w:lang w:eastAsia="en-US"/>
        </w:rPr>
        <w:t>Skills: We may need additional training to address the technical challenges.</w:t>
      </w:r>
    </w:p>
    <w:p w14:paraId="6320B271" w14:textId="77777777" w:rsidR="003A6641" w:rsidRPr="003A6641" w:rsidRDefault="003A6641" w:rsidP="003A6641">
      <w:pPr>
        <w:rPr>
          <w:lang w:eastAsia="en-US"/>
        </w:rPr>
      </w:pPr>
    </w:p>
    <w:p w14:paraId="16C31E03" w14:textId="77777777" w:rsidR="003A6641" w:rsidRPr="003A6641" w:rsidRDefault="003A6641" w:rsidP="003A6641">
      <w:pPr>
        <w:rPr>
          <w:b/>
          <w:bCs/>
          <w:lang w:eastAsia="en-US"/>
        </w:rPr>
      </w:pPr>
      <w:r w:rsidRPr="003A6641">
        <w:rPr>
          <w:b/>
          <w:bCs/>
          <w:lang w:eastAsia="en-US"/>
        </w:rPr>
        <w:t>Plans:</w:t>
      </w:r>
    </w:p>
    <w:p w14:paraId="56631375" w14:textId="77777777" w:rsidR="003A6641" w:rsidRPr="003A6641" w:rsidRDefault="003A6641" w:rsidP="003A6641">
      <w:pPr>
        <w:rPr>
          <w:lang w:eastAsia="en-US"/>
        </w:rPr>
      </w:pPr>
      <w:r w:rsidRPr="003A6641">
        <w:rPr>
          <w:lang w:eastAsia="en-US"/>
        </w:rPr>
        <w:t>Technical: We will allocate more resources and seek external expertise if needed to overcome technical challenges.</w:t>
      </w:r>
    </w:p>
    <w:p w14:paraId="31EE5C73" w14:textId="77777777" w:rsidR="003A6641" w:rsidRPr="003A6641" w:rsidRDefault="003A6641" w:rsidP="003A6641">
      <w:pPr>
        <w:rPr>
          <w:lang w:eastAsia="en-US"/>
        </w:rPr>
      </w:pPr>
      <w:r w:rsidRPr="003A6641">
        <w:rPr>
          <w:lang w:eastAsia="en-US"/>
        </w:rPr>
        <w:t>Schedule: We will create a detailed project plan and allocate more resources to ensure we meet the deadline.</w:t>
      </w:r>
    </w:p>
    <w:p w14:paraId="205D85AA" w14:textId="77777777" w:rsidR="003A6641" w:rsidRPr="003A6641" w:rsidRDefault="003A6641" w:rsidP="003A6641">
      <w:pPr>
        <w:rPr>
          <w:lang w:eastAsia="en-US"/>
        </w:rPr>
      </w:pPr>
      <w:r w:rsidRPr="003A6641">
        <w:rPr>
          <w:lang w:eastAsia="en-US"/>
        </w:rPr>
        <w:t>Skills: We will provide additional training to team members to enhance their skills and address technical challenges effectively.</w:t>
      </w:r>
    </w:p>
    <w:p w14:paraId="477244B4" w14:textId="05C27999" w:rsidR="00C603E4" w:rsidRPr="003A6641" w:rsidRDefault="00C603E4" w:rsidP="003A6641"/>
    <w:p w14:paraId="10BF8BA5" w14:textId="1F5D011A" w:rsidR="00C603E4" w:rsidRDefault="00C603E4" w:rsidP="00E510E3">
      <w:pPr>
        <w:jc w:val="both"/>
        <w:rPr>
          <w:b/>
          <w:sz w:val="22"/>
        </w:rPr>
      </w:pPr>
    </w:p>
    <w:p w14:paraId="4DFFF2D9" w14:textId="6F1455B5" w:rsidR="00C603E4" w:rsidRDefault="00C603E4" w:rsidP="00E510E3">
      <w:pPr>
        <w:jc w:val="both"/>
        <w:rPr>
          <w:b/>
          <w:sz w:val="22"/>
        </w:rPr>
      </w:pPr>
    </w:p>
    <w:p w14:paraId="54D69446" w14:textId="77777777" w:rsidR="007E674B" w:rsidRDefault="007E674B" w:rsidP="00E510E3">
      <w:pPr>
        <w:jc w:val="both"/>
        <w:rPr>
          <w:b/>
          <w:sz w:val="28"/>
          <w:szCs w:val="28"/>
          <w:u w:val="single"/>
        </w:rPr>
      </w:pPr>
    </w:p>
    <w:p w14:paraId="160113D3" w14:textId="6E68DF58" w:rsidR="00E510E3" w:rsidRPr="003E6D2B" w:rsidRDefault="00F35FCB" w:rsidP="00E510E3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</w:t>
      </w:r>
      <w:r w:rsidR="00E510E3" w:rsidRPr="003E6D2B">
        <w:rPr>
          <w:b/>
          <w:sz w:val="28"/>
          <w:szCs w:val="28"/>
          <w:u w:val="single"/>
        </w:rPr>
        <w:t>ppendix II– Rubrics and checklist for Part 2 Milestone 3 review</w:t>
      </w:r>
      <w:r w:rsidR="003C4813" w:rsidRPr="003E6D2B">
        <w:rPr>
          <w:b/>
          <w:sz w:val="28"/>
          <w:szCs w:val="28"/>
          <w:u w:val="single"/>
        </w:rPr>
        <w:t xml:space="preserve">: SW Review (to be done off-line by </w:t>
      </w:r>
      <w:r w:rsidR="00E070D1">
        <w:rPr>
          <w:b/>
          <w:sz w:val="28"/>
          <w:szCs w:val="28"/>
          <w:u w:val="single"/>
        </w:rPr>
        <w:t xml:space="preserve">TA </w:t>
      </w:r>
      <w:r w:rsidR="00BA7168" w:rsidRPr="003E6D2B">
        <w:rPr>
          <w:b/>
          <w:sz w:val="28"/>
          <w:szCs w:val="28"/>
          <w:u w:val="single"/>
        </w:rPr>
        <w:t>after Part 1 review</w:t>
      </w:r>
      <w:r w:rsidR="009E1BC6">
        <w:rPr>
          <w:b/>
          <w:sz w:val="28"/>
          <w:szCs w:val="28"/>
          <w:u w:val="single"/>
        </w:rPr>
        <w:t>)</w:t>
      </w:r>
    </w:p>
    <w:p w14:paraId="42623FB9" w14:textId="77777777" w:rsidR="00B70284" w:rsidRDefault="00B70284" w:rsidP="00E510E3">
      <w:pPr>
        <w:jc w:val="both"/>
        <w:rPr>
          <w:b/>
        </w:rPr>
      </w:pPr>
    </w:p>
    <w:p w14:paraId="4E336D47" w14:textId="77777777" w:rsidR="00E510E3" w:rsidRDefault="00E510E3" w:rsidP="00E510E3">
      <w:pPr>
        <w:jc w:val="both"/>
        <w:rPr>
          <w:b/>
        </w:rPr>
      </w:pPr>
    </w:p>
    <w:p w14:paraId="25F42B2A" w14:textId="77777777" w:rsidR="00FE6E1F" w:rsidRDefault="00F5582F" w:rsidP="00F5582F">
      <w:pPr>
        <w:jc w:val="both"/>
        <w:rPr>
          <w:b/>
        </w:rPr>
      </w:pPr>
      <w:r>
        <w:rPr>
          <w:b/>
        </w:rPr>
        <w:t xml:space="preserve">Section:              Team:                     Date:          </w:t>
      </w:r>
    </w:p>
    <w:p w14:paraId="2328B317" w14:textId="77777777" w:rsidR="00F5582F" w:rsidRDefault="00F5582F" w:rsidP="00F5582F">
      <w:pPr>
        <w:jc w:val="both"/>
        <w:rPr>
          <w:b/>
        </w:rPr>
      </w:pPr>
      <w:r>
        <w:rPr>
          <w:b/>
        </w:rPr>
        <w:t xml:space="preserve">            </w:t>
      </w:r>
    </w:p>
    <w:p w14:paraId="6B6B421C" w14:textId="77777777" w:rsidR="00F5582F" w:rsidRDefault="00F5582F" w:rsidP="00E510E3">
      <w:pPr>
        <w:jc w:val="both"/>
        <w:rPr>
          <w:b/>
        </w:rPr>
      </w:pPr>
    </w:p>
    <w:p w14:paraId="0CD41453" w14:textId="658C0725" w:rsidR="000B6D13" w:rsidRDefault="00BA7168" w:rsidP="000B6D13">
      <w:pPr>
        <w:rPr>
          <w:sz w:val="22"/>
        </w:rPr>
      </w:pPr>
      <w:r>
        <w:rPr>
          <w:b/>
          <w:sz w:val="22"/>
        </w:rPr>
        <w:t>Instructor</w:t>
      </w:r>
      <w:r w:rsidR="002D7D90">
        <w:rPr>
          <w:b/>
          <w:sz w:val="22"/>
        </w:rPr>
        <w:t>/TA</w:t>
      </w:r>
      <w:r>
        <w:rPr>
          <w:b/>
          <w:sz w:val="22"/>
        </w:rPr>
        <w:t xml:space="preserve"> to </w:t>
      </w:r>
      <w:r w:rsidR="007A5503">
        <w:rPr>
          <w:b/>
          <w:sz w:val="22"/>
        </w:rPr>
        <w:t>Check</w:t>
      </w:r>
      <w:r w:rsidR="00F5582F">
        <w:rPr>
          <w:b/>
          <w:sz w:val="22"/>
        </w:rPr>
        <w:t xml:space="preserve"> and comment below</w:t>
      </w:r>
      <w:r w:rsidR="007A5503">
        <w:rPr>
          <w:b/>
          <w:sz w:val="22"/>
        </w:rPr>
        <w:t>:</w:t>
      </w:r>
    </w:p>
    <w:p w14:paraId="3F1C7A36" w14:textId="77777777" w:rsidR="000B6D13" w:rsidRDefault="000B6D13" w:rsidP="000B6D13">
      <w:pPr>
        <w:rPr>
          <w:sz w:val="22"/>
        </w:rPr>
      </w:pPr>
    </w:p>
    <w:p w14:paraId="42893D16" w14:textId="484D333F" w:rsidR="00092FE3" w:rsidRDefault="00B70284" w:rsidP="00F5582F">
      <w:pPr>
        <w:numPr>
          <w:ilvl w:val="0"/>
          <w:numId w:val="40"/>
        </w:numPr>
        <w:ind w:left="360"/>
        <w:rPr>
          <w:sz w:val="22"/>
        </w:rPr>
      </w:pPr>
      <w:r>
        <w:rPr>
          <w:sz w:val="22"/>
        </w:rPr>
        <w:t>Git/</w:t>
      </w:r>
      <w:r w:rsidR="00092FE3">
        <w:rPr>
          <w:sz w:val="22"/>
        </w:rPr>
        <w:t xml:space="preserve">Github </w:t>
      </w:r>
      <w:r w:rsidR="00C2067E">
        <w:rPr>
          <w:sz w:val="22"/>
        </w:rPr>
        <w:t>organization</w:t>
      </w:r>
      <w:r w:rsidR="000B6D13">
        <w:rPr>
          <w:sz w:val="22"/>
        </w:rPr>
        <w:t xml:space="preserve"> (</w:t>
      </w:r>
      <w:r>
        <w:rPr>
          <w:sz w:val="22"/>
        </w:rPr>
        <w:t xml:space="preserve">e.g.  </w:t>
      </w:r>
      <w:r w:rsidR="000B6D13">
        <w:rPr>
          <w:sz w:val="22"/>
        </w:rPr>
        <w:t>organization of branches</w:t>
      </w:r>
      <w:r w:rsidR="00541E59">
        <w:rPr>
          <w:sz w:val="22"/>
        </w:rPr>
        <w:t xml:space="preserve">) </w:t>
      </w:r>
    </w:p>
    <w:p w14:paraId="54B3D087" w14:textId="00DC10F8" w:rsidR="000A7AC9" w:rsidRDefault="000A7AC9" w:rsidP="000A7AC9">
      <w:pPr>
        <w:numPr>
          <w:ilvl w:val="1"/>
          <w:numId w:val="40"/>
        </w:numPr>
        <w:rPr>
          <w:sz w:val="22"/>
        </w:rPr>
      </w:pPr>
      <w:r>
        <w:rPr>
          <w:sz w:val="22"/>
        </w:rPr>
        <w:t xml:space="preserve">To setup Dev branch and Feature branches are strongly recommended. </w:t>
      </w:r>
    </w:p>
    <w:p w14:paraId="25F95C2C" w14:textId="7ADDC0A4" w:rsidR="00F5582F" w:rsidRDefault="003D6C03" w:rsidP="00532888">
      <w:pPr>
        <w:numPr>
          <w:ilvl w:val="1"/>
          <w:numId w:val="40"/>
        </w:numPr>
        <w:rPr>
          <w:sz w:val="22"/>
        </w:rPr>
      </w:pPr>
      <w:r w:rsidRPr="003D6C03">
        <w:rPr>
          <w:sz w:val="22"/>
          <w:u w:val="single"/>
        </w:rPr>
        <w:t xml:space="preserve">Grading check points : </w:t>
      </w:r>
      <w:r w:rsidR="00532888">
        <w:rPr>
          <w:sz w:val="22"/>
          <w:u w:val="single"/>
        </w:rPr>
        <w:t xml:space="preserve">Dev and feature branches </w:t>
      </w:r>
      <w:r w:rsidRPr="003D6C03">
        <w:rPr>
          <w:sz w:val="22"/>
          <w:u w:val="single"/>
        </w:rPr>
        <w:t xml:space="preserve">are </w:t>
      </w:r>
      <w:r w:rsidR="00532888">
        <w:rPr>
          <w:sz w:val="22"/>
          <w:u w:val="single"/>
        </w:rPr>
        <w:t>properly</w:t>
      </w:r>
      <w:r w:rsidR="00532888" w:rsidRPr="003D6C03">
        <w:rPr>
          <w:sz w:val="22"/>
          <w:u w:val="single"/>
        </w:rPr>
        <w:t xml:space="preserve"> </w:t>
      </w:r>
      <w:r w:rsidRPr="003D6C03">
        <w:rPr>
          <w:sz w:val="22"/>
          <w:u w:val="single"/>
        </w:rPr>
        <w:t xml:space="preserve">setup </w:t>
      </w:r>
      <w:r w:rsidR="00532888">
        <w:rPr>
          <w:sz w:val="22"/>
          <w:u w:val="single"/>
        </w:rPr>
        <w:t>and used.</w:t>
      </w:r>
      <w:r w:rsidR="00532888">
        <w:rPr>
          <w:sz w:val="22"/>
        </w:rPr>
        <w:t xml:space="preserve"> </w:t>
      </w:r>
    </w:p>
    <w:p w14:paraId="6A51BC07" w14:textId="77777777" w:rsidR="00C2067E" w:rsidRDefault="00C2067E" w:rsidP="00F5582F">
      <w:pPr>
        <w:rPr>
          <w:sz w:val="22"/>
        </w:rPr>
      </w:pPr>
    </w:p>
    <w:p w14:paraId="5CA753A6" w14:textId="5D2B3E68" w:rsidR="00C2067E" w:rsidRDefault="00B70284" w:rsidP="00F5582F">
      <w:pPr>
        <w:numPr>
          <w:ilvl w:val="0"/>
          <w:numId w:val="40"/>
        </w:numPr>
        <w:ind w:left="360"/>
        <w:rPr>
          <w:sz w:val="22"/>
        </w:rPr>
      </w:pPr>
      <w:r>
        <w:rPr>
          <w:sz w:val="22"/>
        </w:rPr>
        <w:t>Git/</w:t>
      </w:r>
      <w:r w:rsidR="00C2067E">
        <w:rPr>
          <w:sz w:val="22"/>
        </w:rPr>
        <w:t>Gith</w:t>
      </w:r>
      <w:r w:rsidR="00541E59">
        <w:rPr>
          <w:sz w:val="22"/>
        </w:rPr>
        <w:t>, git h</w:t>
      </w:r>
      <w:r w:rsidR="00C2067E">
        <w:rPr>
          <w:sz w:val="22"/>
        </w:rPr>
        <w:t xml:space="preserve">ub usage: </w:t>
      </w:r>
      <w:r w:rsidR="00C603E4">
        <w:rPr>
          <w:sz w:val="22"/>
        </w:rPr>
        <w:t xml:space="preserve">code review practices </w:t>
      </w:r>
      <w:r w:rsidR="00150EB8">
        <w:rPr>
          <w:sz w:val="22"/>
        </w:rPr>
        <w:t>(</w:t>
      </w:r>
      <w:r w:rsidR="00C603E4">
        <w:rPr>
          <w:sz w:val="22"/>
        </w:rPr>
        <w:t xml:space="preserve">to see if the </w:t>
      </w:r>
      <w:r w:rsidR="00150EB8">
        <w:rPr>
          <w:sz w:val="22"/>
        </w:rPr>
        <w:t xml:space="preserve">review </w:t>
      </w:r>
      <w:r w:rsidR="00C603E4">
        <w:rPr>
          <w:sz w:val="22"/>
        </w:rPr>
        <w:t>c</w:t>
      </w:r>
      <w:r w:rsidR="00C2067E" w:rsidRPr="00E20112">
        <w:rPr>
          <w:sz w:val="22"/>
        </w:rPr>
        <w:t xml:space="preserve">omments </w:t>
      </w:r>
      <w:r w:rsidR="00C603E4">
        <w:rPr>
          <w:sz w:val="22"/>
        </w:rPr>
        <w:t>are proper</w:t>
      </w:r>
      <w:r w:rsidR="00C2525B">
        <w:rPr>
          <w:sz w:val="22"/>
        </w:rPr>
        <w:t xml:space="preserve"> and enough</w:t>
      </w:r>
      <w:r w:rsidR="00150EB8">
        <w:rPr>
          <w:sz w:val="22"/>
        </w:rPr>
        <w:t>)</w:t>
      </w:r>
    </w:p>
    <w:p w14:paraId="16F4CA9D" w14:textId="77777777" w:rsidR="00FA673C" w:rsidRDefault="003D6C03" w:rsidP="003D6C03">
      <w:pPr>
        <w:numPr>
          <w:ilvl w:val="1"/>
          <w:numId w:val="40"/>
        </w:numPr>
        <w:rPr>
          <w:sz w:val="22"/>
          <w:u w:val="single"/>
        </w:rPr>
      </w:pPr>
      <w:r w:rsidRPr="003D6C03">
        <w:rPr>
          <w:sz w:val="22"/>
          <w:u w:val="single"/>
        </w:rPr>
        <w:t xml:space="preserve">Grading check points : </w:t>
      </w:r>
    </w:p>
    <w:p w14:paraId="032232BA" w14:textId="28343FED" w:rsidR="003D6C03" w:rsidRDefault="003D6C03" w:rsidP="00FA673C">
      <w:pPr>
        <w:numPr>
          <w:ilvl w:val="2"/>
          <w:numId w:val="40"/>
        </w:numPr>
        <w:rPr>
          <w:sz w:val="22"/>
          <w:u w:val="single"/>
        </w:rPr>
      </w:pPr>
      <w:r w:rsidRPr="003D6C03">
        <w:rPr>
          <w:sz w:val="22"/>
          <w:u w:val="single"/>
        </w:rPr>
        <w:t xml:space="preserve">how many </w:t>
      </w:r>
      <w:r>
        <w:rPr>
          <w:sz w:val="22"/>
          <w:u w:val="single"/>
        </w:rPr>
        <w:t>code reviews are being done</w:t>
      </w:r>
    </w:p>
    <w:p w14:paraId="4D317FA6" w14:textId="3CC5F1F7" w:rsidR="00FA673C" w:rsidRDefault="00FA673C" w:rsidP="00FA673C">
      <w:pPr>
        <w:numPr>
          <w:ilvl w:val="2"/>
          <w:numId w:val="40"/>
        </w:numPr>
        <w:rPr>
          <w:sz w:val="22"/>
          <w:u w:val="single"/>
        </w:rPr>
      </w:pPr>
      <w:r>
        <w:rPr>
          <w:sz w:val="22"/>
          <w:u w:val="single"/>
        </w:rPr>
        <w:t xml:space="preserve">what are check items to review codes </w:t>
      </w:r>
    </w:p>
    <w:p w14:paraId="5F061670" w14:textId="77777777" w:rsidR="003D6C03" w:rsidRDefault="003D6C03" w:rsidP="003D6C03">
      <w:pPr>
        <w:ind w:left="1440"/>
        <w:rPr>
          <w:sz w:val="22"/>
        </w:rPr>
      </w:pPr>
    </w:p>
    <w:p w14:paraId="7BA03D3D" w14:textId="77777777" w:rsidR="00606F4A" w:rsidRDefault="00606F4A" w:rsidP="007E674B">
      <w:pPr>
        <w:rPr>
          <w:sz w:val="22"/>
        </w:rPr>
      </w:pPr>
    </w:p>
    <w:p w14:paraId="68E4B24A" w14:textId="77777777" w:rsidR="000B6D13" w:rsidRDefault="000B6D13" w:rsidP="00F5582F">
      <w:pPr>
        <w:rPr>
          <w:sz w:val="22"/>
        </w:rPr>
      </w:pPr>
    </w:p>
    <w:p w14:paraId="2898C19D" w14:textId="77777777" w:rsidR="00092FE3" w:rsidRDefault="00092FE3" w:rsidP="00F5582F">
      <w:pPr>
        <w:numPr>
          <w:ilvl w:val="0"/>
          <w:numId w:val="40"/>
        </w:numPr>
        <w:ind w:left="360"/>
        <w:rPr>
          <w:sz w:val="22"/>
        </w:rPr>
      </w:pPr>
      <w:r>
        <w:rPr>
          <w:sz w:val="22"/>
        </w:rPr>
        <w:t xml:space="preserve">Frameworks </w:t>
      </w:r>
      <w:r w:rsidR="007A5503">
        <w:rPr>
          <w:sz w:val="22"/>
        </w:rPr>
        <w:t>(back</w:t>
      </w:r>
      <w:r w:rsidR="00B70284">
        <w:rPr>
          <w:sz w:val="22"/>
        </w:rPr>
        <w:t xml:space="preserve"> end</w:t>
      </w:r>
      <w:r w:rsidR="007A5503">
        <w:rPr>
          <w:sz w:val="22"/>
        </w:rPr>
        <w:t xml:space="preserve"> front end) </w:t>
      </w:r>
      <w:r>
        <w:rPr>
          <w:sz w:val="22"/>
        </w:rPr>
        <w:t>deployed</w:t>
      </w:r>
      <w:r w:rsidR="000B6D13">
        <w:rPr>
          <w:sz w:val="22"/>
        </w:rPr>
        <w:t xml:space="preserve"> correctly</w:t>
      </w:r>
    </w:p>
    <w:p w14:paraId="074859C3" w14:textId="77777777" w:rsidR="00F5582F" w:rsidRDefault="00F5582F" w:rsidP="00F5582F">
      <w:pPr>
        <w:rPr>
          <w:sz w:val="22"/>
        </w:rPr>
      </w:pPr>
    </w:p>
    <w:p w14:paraId="4322B602" w14:textId="77777777" w:rsidR="000B6D13" w:rsidRPr="00532888" w:rsidRDefault="000B6D13" w:rsidP="00532888">
      <w:pPr>
        <w:rPr>
          <w:sz w:val="22"/>
        </w:rPr>
      </w:pPr>
    </w:p>
    <w:p w14:paraId="25AD4A43" w14:textId="79D1BDE6" w:rsidR="000B6D13" w:rsidRDefault="000B6D13" w:rsidP="000B6D13">
      <w:pPr>
        <w:rPr>
          <w:sz w:val="22"/>
        </w:rPr>
      </w:pPr>
    </w:p>
    <w:p w14:paraId="7E6F2673" w14:textId="0922FA66" w:rsidR="003D6C03" w:rsidRDefault="003D6C03" w:rsidP="000B6D13">
      <w:pPr>
        <w:rPr>
          <w:sz w:val="22"/>
        </w:rPr>
      </w:pPr>
    </w:p>
    <w:p w14:paraId="1DECCED5" w14:textId="77777777" w:rsidR="003D6C03" w:rsidRDefault="003D6C03" w:rsidP="000B6D13">
      <w:pPr>
        <w:rPr>
          <w:sz w:val="22"/>
        </w:rPr>
      </w:pPr>
    </w:p>
    <w:p w14:paraId="0406B686" w14:textId="77777777" w:rsidR="0028644C" w:rsidRDefault="0028644C" w:rsidP="000B6D13">
      <w:pPr>
        <w:rPr>
          <w:sz w:val="22"/>
        </w:rPr>
      </w:pPr>
    </w:p>
    <w:p w14:paraId="1094DF6A" w14:textId="10E07536" w:rsidR="003000F3" w:rsidRDefault="003000F3" w:rsidP="000B6D13">
      <w:pPr>
        <w:rPr>
          <w:sz w:val="22"/>
        </w:rPr>
      </w:pPr>
    </w:p>
    <w:sectPr w:rsidR="003000F3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0B274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5"/>
    <w:lvl w:ilvl="0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</w:abstractNum>
  <w:abstractNum w:abstractNumId="5" w15:restartNumberingAfterBreak="0">
    <w:nsid w:val="00000005"/>
    <w:multiLevelType w:val="singleLevel"/>
    <w:tmpl w:val="00000005"/>
    <w:name w:val="WW8Num6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</w:abstractNum>
  <w:abstractNum w:abstractNumId="6" w15:restartNumberingAfterBreak="0">
    <w:nsid w:val="02995AF5"/>
    <w:multiLevelType w:val="hybridMultilevel"/>
    <w:tmpl w:val="2A0C9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6E4188"/>
    <w:multiLevelType w:val="hybridMultilevel"/>
    <w:tmpl w:val="F9F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BC07DB"/>
    <w:multiLevelType w:val="hybridMultilevel"/>
    <w:tmpl w:val="349C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E447E"/>
    <w:multiLevelType w:val="hybridMultilevel"/>
    <w:tmpl w:val="2BB8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186400"/>
    <w:multiLevelType w:val="hybridMultilevel"/>
    <w:tmpl w:val="59F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3782C"/>
    <w:multiLevelType w:val="multilevel"/>
    <w:tmpl w:val="9FBA161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7E2675A"/>
    <w:multiLevelType w:val="hybridMultilevel"/>
    <w:tmpl w:val="74AA0FB8"/>
    <w:lvl w:ilvl="0" w:tplc="2F36B1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D1E59"/>
    <w:multiLevelType w:val="multilevel"/>
    <w:tmpl w:val="B6AC7A8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8B0438A"/>
    <w:multiLevelType w:val="multilevel"/>
    <w:tmpl w:val="9FBA161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72598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222E7A9B"/>
    <w:multiLevelType w:val="hybridMultilevel"/>
    <w:tmpl w:val="AC0A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81B52"/>
    <w:multiLevelType w:val="multilevel"/>
    <w:tmpl w:val="8A58DF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5770E41"/>
    <w:multiLevelType w:val="hybridMultilevel"/>
    <w:tmpl w:val="788ABA84"/>
    <w:lvl w:ilvl="0" w:tplc="81D8E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9294C"/>
    <w:multiLevelType w:val="multilevel"/>
    <w:tmpl w:val="F77A971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29403D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A1C311E"/>
    <w:multiLevelType w:val="hybridMultilevel"/>
    <w:tmpl w:val="D2C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B2EC5"/>
    <w:multiLevelType w:val="hybridMultilevel"/>
    <w:tmpl w:val="DB46CE10"/>
    <w:lvl w:ilvl="0" w:tplc="00000004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6705C"/>
    <w:multiLevelType w:val="hybridMultilevel"/>
    <w:tmpl w:val="6EA40260"/>
    <w:lvl w:ilvl="0" w:tplc="5EE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F1B85"/>
    <w:multiLevelType w:val="hybridMultilevel"/>
    <w:tmpl w:val="D562A9E0"/>
    <w:lvl w:ilvl="0" w:tplc="00000004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44698C"/>
    <w:multiLevelType w:val="multilevel"/>
    <w:tmpl w:val="0EE6E42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9412F1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3D761395"/>
    <w:multiLevelType w:val="multilevel"/>
    <w:tmpl w:val="50CCFA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EB32968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45FC0B76"/>
    <w:multiLevelType w:val="hybridMultilevel"/>
    <w:tmpl w:val="294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233F4"/>
    <w:multiLevelType w:val="multilevel"/>
    <w:tmpl w:val="8EA8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320D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EFC4F4A"/>
    <w:multiLevelType w:val="multilevel"/>
    <w:tmpl w:val="032AA97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53621A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4B028BC"/>
    <w:multiLevelType w:val="hybridMultilevel"/>
    <w:tmpl w:val="EDAE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2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D953B1"/>
    <w:multiLevelType w:val="hybridMultilevel"/>
    <w:tmpl w:val="E68C277E"/>
    <w:lvl w:ilvl="0" w:tplc="00000004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625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706959"/>
    <w:multiLevelType w:val="hybridMultilevel"/>
    <w:tmpl w:val="B35C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E15A3"/>
    <w:multiLevelType w:val="hybridMultilevel"/>
    <w:tmpl w:val="426CB858"/>
    <w:lvl w:ilvl="0" w:tplc="DFF420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53B11"/>
    <w:multiLevelType w:val="hybridMultilevel"/>
    <w:tmpl w:val="3438DA5E"/>
    <w:lvl w:ilvl="0" w:tplc="5EE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05D65"/>
    <w:multiLevelType w:val="multilevel"/>
    <w:tmpl w:val="B69AE95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2" w15:restartNumberingAfterBreak="0">
    <w:nsid w:val="79F5015D"/>
    <w:multiLevelType w:val="hybridMultilevel"/>
    <w:tmpl w:val="F0A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A7972"/>
    <w:multiLevelType w:val="hybridMultilevel"/>
    <w:tmpl w:val="D062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94994">
    <w:abstractNumId w:val="1"/>
  </w:num>
  <w:num w:numId="2" w16cid:durableId="1190222457">
    <w:abstractNumId w:val="2"/>
  </w:num>
  <w:num w:numId="3" w16cid:durableId="1525824637">
    <w:abstractNumId w:val="3"/>
  </w:num>
  <w:num w:numId="4" w16cid:durableId="73433035">
    <w:abstractNumId w:val="4"/>
  </w:num>
  <w:num w:numId="5" w16cid:durableId="1029260890">
    <w:abstractNumId w:val="5"/>
  </w:num>
  <w:num w:numId="6" w16cid:durableId="1508592923">
    <w:abstractNumId w:val="34"/>
  </w:num>
  <w:num w:numId="7" w16cid:durableId="186987082">
    <w:abstractNumId w:val="22"/>
  </w:num>
  <w:num w:numId="8" w16cid:durableId="1075474477">
    <w:abstractNumId w:val="24"/>
  </w:num>
  <w:num w:numId="9" w16cid:durableId="1048601990">
    <w:abstractNumId w:val="36"/>
  </w:num>
  <w:num w:numId="10" w16cid:durableId="1210806210">
    <w:abstractNumId w:val="0"/>
  </w:num>
  <w:num w:numId="11" w16cid:durableId="1612778235">
    <w:abstractNumId w:val="35"/>
  </w:num>
  <w:num w:numId="12" w16cid:durableId="535852366">
    <w:abstractNumId w:val="12"/>
  </w:num>
  <w:num w:numId="13" w16cid:durableId="2003582582">
    <w:abstractNumId w:val="37"/>
  </w:num>
  <w:num w:numId="14" w16cid:durableId="1480342576">
    <w:abstractNumId w:val="31"/>
  </w:num>
  <w:num w:numId="15" w16cid:durableId="1935819016">
    <w:abstractNumId w:val="11"/>
  </w:num>
  <w:num w:numId="16" w16cid:durableId="415708165">
    <w:abstractNumId w:val="14"/>
  </w:num>
  <w:num w:numId="17" w16cid:durableId="232816044">
    <w:abstractNumId w:val="25"/>
  </w:num>
  <w:num w:numId="18" w16cid:durableId="1662587029">
    <w:abstractNumId w:val="33"/>
  </w:num>
  <w:num w:numId="19" w16cid:durableId="100996508">
    <w:abstractNumId w:val="13"/>
  </w:num>
  <w:num w:numId="20" w16cid:durableId="327900486">
    <w:abstractNumId w:val="17"/>
  </w:num>
  <w:num w:numId="21" w16cid:durableId="1307783614">
    <w:abstractNumId w:val="10"/>
  </w:num>
  <w:num w:numId="22" w16cid:durableId="1406219430">
    <w:abstractNumId w:val="9"/>
  </w:num>
  <w:num w:numId="23" w16cid:durableId="529686982">
    <w:abstractNumId w:val="43"/>
  </w:num>
  <w:num w:numId="24" w16cid:durableId="1170757808">
    <w:abstractNumId w:val="8"/>
  </w:num>
  <w:num w:numId="25" w16cid:durableId="846477997">
    <w:abstractNumId w:val="40"/>
  </w:num>
  <w:num w:numId="26" w16cid:durableId="1300762264">
    <w:abstractNumId w:val="39"/>
  </w:num>
  <w:num w:numId="27" w16cid:durableId="2010329789">
    <w:abstractNumId w:val="6"/>
  </w:num>
  <w:num w:numId="28" w16cid:durableId="2142720228">
    <w:abstractNumId w:val="23"/>
  </w:num>
  <w:num w:numId="29" w16cid:durableId="1692026341">
    <w:abstractNumId w:val="18"/>
  </w:num>
  <w:num w:numId="30" w16cid:durableId="97457498">
    <w:abstractNumId w:val="15"/>
  </w:num>
  <w:num w:numId="31" w16cid:durableId="1280792803">
    <w:abstractNumId w:val="19"/>
  </w:num>
  <w:num w:numId="32" w16cid:durableId="1576429119">
    <w:abstractNumId w:val="32"/>
  </w:num>
  <w:num w:numId="33" w16cid:durableId="9770140">
    <w:abstractNumId w:val="26"/>
  </w:num>
  <w:num w:numId="34" w16cid:durableId="1153136470">
    <w:abstractNumId w:val="28"/>
  </w:num>
  <w:num w:numId="35" w16cid:durableId="1265310579">
    <w:abstractNumId w:val="41"/>
  </w:num>
  <w:num w:numId="36" w16cid:durableId="551426844">
    <w:abstractNumId w:val="7"/>
  </w:num>
  <w:num w:numId="37" w16cid:durableId="1865552085">
    <w:abstractNumId w:val="20"/>
  </w:num>
  <w:num w:numId="38" w16cid:durableId="925654815">
    <w:abstractNumId w:val="27"/>
  </w:num>
  <w:num w:numId="39" w16cid:durableId="72973427">
    <w:abstractNumId w:val="21"/>
  </w:num>
  <w:num w:numId="40" w16cid:durableId="1085565765">
    <w:abstractNumId w:val="29"/>
  </w:num>
  <w:num w:numId="41" w16cid:durableId="1894193860">
    <w:abstractNumId w:val="16"/>
  </w:num>
  <w:num w:numId="42" w16cid:durableId="430780988">
    <w:abstractNumId w:val="42"/>
  </w:num>
  <w:num w:numId="43" w16cid:durableId="1972518388">
    <w:abstractNumId w:val="30"/>
  </w:num>
  <w:num w:numId="44" w16cid:durableId="14712915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BE"/>
    <w:rsid w:val="000049CF"/>
    <w:rsid w:val="00010BDE"/>
    <w:rsid w:val="00021695"/>
    <w:rsid w:val="000252BD"/>
    <w:rsid w:val="00087EDB"/>
    <w:rsid w:val="00092FE3"/>
    <w:rsid w:val="000A289E"/>
    <w:rsid w:val="000A5E9A"/>
    <w:rsid w:val="000A7AC9"/>
    <w:rsid w:val="000B6D13"/>
    <w:rsid w:val="000D39BC"/>
    <w:rsid w:val="000E42DB"/>
    <w:rsid w:val="000F2C3E"/>
    <w:rsid w:val="001070FE"/>
    <w:rsid w:val="00116AD5"/>
    <w:rsid w:val="00117B39"/>
    <w:rsid w:val="00130497"/>
    <w:rsid w:val="001342CA"/>
    <w:rsid w:val="00141E5E"/>
    <w:rsid w:val="00142CF9"/>
    <w:rsid w:val="00150557"/>
    <w:rsid w:val="00150EB8"/>
    <w:rsid w:val="00151661"/>
    <w:rsid w:val="00182F14"/>
    <w:rsid w:val="00182F7C"/>
    <w:rsid w:val="001839D3"/>
    <w:rsid w:val="00191F6E"/>
    <w:rsid w:val="001B22E8"/>
    <w:rsid w:val="001D0373"/>
    <w:rsid w:val="001E1F88"/>
    <w:rsid w:val="001E694D"/>
    <w:rsid w:val="00206566"/>
    <w:rsid w:val="0021553D"/>
    <w:rsid w:val="00222099"/>
    <w:rsid w:val="00242ABD"/>
    <w:rsid w:val="00285CC5"/>
    <w:rsid w:val="0028644C"/>
    <w:rsid w:val="00294F6A"/>
    <w:rsid w:val="002B487E"/>
    <w:rsid w:val="002D7D90"/>
    <w:rsid w:val="002F4C87"/>
    <w:rsid w:val="003000F3"/>
    <w:rsid w:val="00325031"/>
    <w:rsid w:val="003256CF"/>
    <w:rsid w:val="00337452"/>
    <w:rsid w:val="00343029"/>
    <w:rsid w:val="00345A7D"/>
    <w:rsid w:val="00351530"/>
    <w:rsid w:val="00376538"/>
    <w:rsid w:val="00377579"/>
    <w:rsid w:val="0038019C"/>
    <w:rsid w:val="003A57C2"/>
    <w:rsid w:val="003A6641"/>
    <w:rsid w:val="003A681C"/>
    <w:rsid w:val="003A6C32"/>
    <w:rsid w:val="003C198D"/>
    <w:rsid w:val="003C4813"/>
    <w:rsid w:val="003C54F8"/>
    <w:rsid w:val="003C6457"/>
    <w:rsid w:val="003C72A8"/>
    <w:rsid w:val="003D6C03"/>
    <w:rsid w:val="003E6D2B"/>
    <w:rsid w:val="003F314D"/>
    <w:rsid w:val="004247A1"/>
    <w:rsid w:val="00432643"/>
    <w:rsid w:val="004424B6"/>
    <w:rsid w:val="00444F28"/>
    <w:rsid w:val="004451EC"/>
    <w:rsid w:val="004512C8"/>
    <w:rsid w:val="00461145"/>
    <w:rsid w:val="00471F09"/>
    <w:rsid w:val="00474CDD"/>
    <w:rsid w:val="00492B41"/>
    <w:rsid w:val="004A1F78"/>
    <w:rsid w:val="004B46E9"/>
    <w:rsid w:val="00532888"/>
    <w:rsid w:val="00533D7E"/>
    <w:rsid w:val="00541E59"/>
    <w:rsid w:val="00562BEE"/>
    <w:rsid w:val="00566F04"/>
    <w:rsid w:val="00584563"/>
    <w:rsid w:val="005A69F6"/>
    <w:rsid w:val="005B05D5"/>
    <w:rsid w:val="005B2911"/>
    <w:rsid w:val="005B2D79"/>
    <w:rsid w:val="005C58A7"/>
    <w:rsid w:val="005D0F3E"/>
    <w:rsid w:val="005D5AB7"/>
    <w:rsid w:val="00606F4A"/>
    <w:rsid w:val="0061051E"/>
    <w:rsid w:val="00610AAF"/>
    <w:rsid w:val="00634E08"/>
    <w:rsid w:val="00636443"/>
    <w:rsid w:val="00652552"/>
    <w:rsid w:val="006553AF"/>
    <w:rsid w:val="00656117"/>
    <w:rsid w:val="0065752F"/>
    <w:rsid w:val="006A366F"/>
    <w:rsid w:val="006A407C"/>
    <w:rsid w:val="006C7550"/>
    <w:rsid w:val="006D52CA"/>
    <w:rsid w:val="00703E43"/>
    <w:rsid w:val="00704B53"/>
    <w:rsid w:val="00714660"/>
    <w:rsid w:val="007267DE"/>
    <w:rsid w:val="0074309C"/>
    <w:rsid w:val="00755E45"/>
    <w:rsid w:val="00756129"/>
    <w:rsid w:val="007608CB"/>
    <w:rsid w:val="007624BB"/>
    <w:rsid w:val="0076538D"/>
    <w:rsid w:val="007733F9"/>
    <w:rsid w:val="00791141"/>
    <w:rsid w:val="00791941"/>
    <w:rsid w:val="007A5503"/>
    <w:rsid w:val="007C3C8E"/>
    <w:rsid w:val="007D059A"/>
    <w:rsid w:val="007D1B2C"/>
    <w:rsid w:val="007E674B"/>
    <w:rsid w:val="007F2AEE"/>
    <w:rsid w:val="007F3566"/>
    <w:rsid w:val="00802AD1"/>
    <w:rsid w:val="00814954"/>
    <w:rsid w:val="008464B6"/>
    <w:rsid w:val="00846F5D"/>
    <w:rsid w:val="00847209"/>
    <w:rsid w:val="00850232"/>
    <w:rsid w:val="00856907"/>
    <w:rsid w:val="008664F2"/>
    <w:rsid w:val="00894C69"/>
    <w:rsid w:val="008A4B96"/>
    <w:rsid w:val="008C3AD5"/>
    <w:rsid w:val="008E7D9B"/>
    <w:rsid w:val="008F1811"/>
    <w:rsid w:val="008F3B4B"/>
    <w:rsid w:val="009048B2"/>
    <w:rsid w:val="00927FEC"/>
    <w:rsid w:val="00932F7F"/>
    <w:rsid w:val="00941FB1"/>
    <w:rsid w:val="00954605"/>
    <w:rsid w:val="00956FC7"/>
    <w:rsid w:val="009572AC"/>
    <w:rsid w:val="009B08C3"/>
    <w:rsid w:val="009B10F6"/>
    <w:rsid w:val="009C6194"/>
    <w:rsid w:val="009D10A8"/>
    <w:rsid w:val="009D1BCC"/>
    <w:rsid w:val="009E1BC6"/>
    <w:rsid w:val="009E24B3"/>
    <w:rsid w:val="009F4D77"/>
    <w:rsid w:val="00A07975"/>
    <w:rsid w:val="00A126B9"/>
    <w:rsid w:val="00A14F53"/>
    <w:rsid w:val="00A212D3"/>
    <w:rsid w:val="00A412A3"/>
    <w:rsid w:val="00A43260"/>
    <w:rsid w:val="00A65292"/>
    <w:rsid w:val="00A811A8"/>
    <w:rsid w:val="00A86F95"/>
    <w:rsid w:val="00A906FE"/>
    <w:rsid w:val="00AB0060"/>
    <w:rsid w:val="00AB0FB4"/>
    <w:rsid w:val="00AB66DE"/>
    <w:rsid w:val="00AC213C"/>
    <w:rsid w:val="00AD116C"/>
    <w:rsid w:val="00AE0979"/>
    <w:rsid w:val="00B06731"/>
    <w:rsid w:val="00B128DA"/>
    <w:rsid w:val="00B15716"/>
    <w:rsid w:val="00B2289E"/>
    <w:rsid w:val="00B25CBC"/>
    <w:rsid w:val="00B37279"/>
    <w:rsid w:val="00B70284"/>
    <w:rsid w:val="00B74670"/>
    <w:rsid w:val="00B90177"/>
    <w:rsid w:val="00BA2EAB"/>
    <w:rsid w:val="00BA7168"/>
    <w:rsid w:val="00BC00E9"/>
    <w:rsid w:val="00BC5E73"/>
    <w:rsid w:val="00BD23C5"/>
    <w:rsid w:val="00BD470F"/>
    <w:rsid w:val="00BD6EFB"/>
    <w:rsid w:val="00BE075C"/>
    <w:rsid w:val="00BE6D22"/>
    <w:rsid w:val="00BF454F"/>
    <w:rsid w:val="00C04102"/>
    <w:rsid w:val="00C155A3"/>
    <w:rsid w:val="00C2067E"/>
    <w:rsid w:val="00C21025"/>
    <w:rsid w:val="00C2525B"/>
    <w:rsid w:val="00C25CC5"/>
    <w:rsid w:val="00C25DB8"/>
    <w:rsid w:val="00C25E82"/>
    <w:rsid w:val="00C46295"/>
    <w:rsid w:val="00C464E2"/>
    <w:rsid w:val="00C574D4"/>
    <w:rsid w:val="00C603E4"/>
    <w:rsid w:val="00C60EC1"/>
    <w:rsid w:val="00C6211E"/>
    <w:rsid w:val="00C71DA4"/>
    <w:rsid w:val="00C92B77"/>
    <w:rsid w:val="00C93770"/>
    <w:rsid w:val="00CB4B64"/>
    <w:rsid w:val="00CB7237"/>
    <w:rsid w:val="00CF30B2"/>
    <w:rsid w:val="00CF7B1B"/>
    <w:rsid w:val="00D03307"/>
    <w:rsid w:val="00D10417"/>
    <w:rsid w:val="00D3128C"/>
    <w:rsid w:val="00D55BA0"/>
    <w:rsid w:val="00D9552F"/>
    <w:rsid w:val="00DB1FF9"/>
    <w:rsid w:val="00DB5C22"/>
    <w:rsid w:val="00DC77AD"/>
    <w:rsid w:val="00DD3014"/>
    <w:rsid w:val="00DD3FB8"/>
    <w:rsid w:val="00DE0209"/>
    <w:rsid w:val="00DE1CA1"/>
    <w:rsid w:val="00DF4747"/>
    <w:rsid w:val="00E01500"/>
    <w:rsid w:val="00E070D1"/>
    <w:rsid w:val="00E12BA8"/>
    <w:rsid w:val="00E1657E"/>
    <w:rsid w:val="00E20112"/>
    <w:rsid w:val="00E32BD6"/>
    <w:rsid w:val="00E342FB"/>
    <w:rsid w:val="00E4752F"/>
    <w:rsid w:val="00E510E3"/>
    <w:rsid w:val="00E76F73"/>
    <w:rsid w:val="00EB41B9"/>
    <w:rsid w:val="00EC5F8C"/>
    <w:rsid w:val="00EE08DC"/>
    <w:rsid w:val="00F103A0"/>
    <w:rsid w:val="00F2120F"/>
    <w:rsid w:val="00F2258C"/>
    <w:rsid w:val="00F23D61"/>
    <w:rsid w:val="00F34082"/>
    <w:rsid w:val="00F3512E"/>
    <w:rsid w:val="00F35FCB"/>
    <w:rsid w:val="00F438C0"/>
    <w:rsid w:val="00F5582F"/>
    <w:rsid w:val="00F61592"/>
    <w:rsid w:val="00F615B5"/>
    <w:rsid w:val="00F615C5"/>
    <w:rsid w:val="00F73826"/>
    <w:rsid w:val="00F7794E"/>
    <w:rsid w:val="00F77B54"/>
    <w:rsid w:val="00FA673C"/>
    <w:rsid w:val="00FB7624"/>
    <w:rsid w:val="00FC12BE"/>
    <w:rsid w:val="00FE0A4F"/>
    <w:rsid w:val="00FE38A5"/>
    <w:rsid w:val="00FE6E1F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F9020"/>
  <w15:chartTrackingRefBased/>
  <w15:docId w15:val="{6DFA84B2-89AB-5E40-A739-08CEBF22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E12BA8"/>
    <w:pPr>
      <w:keepNext/>
      <w:numPr>
        <w:numId w:val="1"/>
      </w:numPr>
      <w:spacing w:after="120"/>
      <w:outlineLvl w:val="0"/>
    </w:pPr>
    <w:rPr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5B2911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/>
      <w:b/>
      <w:bCs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2BA8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Absatz-Standardschriftart">
    <w:name w:val="Absatz-Standardschriftart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-DefaultParagraphFont1111">
    <w:name w:val="WW-Default Paragraph Font1111"/>
  </w:style>
  <w:style w:type="character" w:styleId="CommentReference">
    <w:name w:val="annotation reference"/>
    <w:semiHidden/>
    <w:rPr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odyText2">
    <w:name w:val="Body Text 2"/>
    <w:basedOn w:val="Normal"/>
    <w:link w:val="BodyText2Char"/>
    <w:semiHidden/>
    <w:rPr>
      <w:u w:val="single"/>
    </w:rPr>
  </w:style>
  <w:style w:type="paragraph" w:styleId="BodyText3">
    <w:name w:val="Body Text 3"/>
    <w:basedOn w:val="Normal"/>
    <w:semiHidden/>
    <w:rPr>
      <w:b/>
      <w:bCs/>
    </w:rPr>
  </w:style>
  <w:style w:type="paragraph" w:customStyle="1" w:styleId="MediumGrid1-Accent21">
    <w:name w:val="Medium Grid 1 - Accent 21"/>
    <w:basedOn w:val="Normal"/>
    <w:uiPriority w:val="34"/>
    <w:qFormat/>
    <w:rsid w:val="00A401A9"/>
    <w:pPr>
      <w:ind w:left="720"/>
    </w:pPr>
  </w:style>
  <w:style w:type="character" w:customStyle="1" w:styleId="Heading3Char">
    <w:name w:val="Heading 3 Char"/>
    <w:link w:val="Heading3"/>
    <w:uiPriority w:val="9"/>
    <w:rsid w:val="00E12BA8"/>
    <w:rPr>
      <w:rFonts w:ascii="Calibri" w:eastAsia="MS Gothic" w:hAnsi="Calibri" w:cs="Times New Roman"/>
      <w:b/>
      <w:bCs/>
      <w:sz w:val="26"/>
      <w:szCs w:val="26"/>
      <w:lang w:eastAsia="ar-SA"/>
    </w:rPr>
  </w:style>
  <w:style w:type="table" w:styleId="TableGrid">
    <w:name w:val="Table Grid"/>
    <w:basedOn w:val="TableNormal"/>
    <w:uiPriority w:val="59"/>
    <w:rsid w:val="007F3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Shading-Accent11">
    <w:name w:val="Colorful Shading - Accent 11"/>
    <w:hidden/>
    <w:uiPriority w:val="99"/>
    <w:semiHidden/>
    <w:rsid w:val="0084720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qFormat/>
    <w:rsid w:val="00533D7E"/>
    <w:pPr>
      <w:ind w:left="720"/>
    </w:pPr>
  </w:style>
  <w:style w:type="character" w:customStyle="1" w:styleId="Heading2Char">
    <w:name w:val="Heading 2 Char"/>
    <w:link w:val="Heading2"/>
    <w:rsid w:val="00D55BA0"/>
    <w:rPr>
      <w:rFonts w:ascii="Calibri" w:hAnsi="Calibri"/>
      <w:b/>
      <w:bCs/>
      <w:sz w:val="28"/>
      <w:szCs w:val="24"/>
      <w:u w:val="single"/>
      <w:lang w:eastAsia="ar-SA"/>
    </w:rPr>
  </w:style>
  <w:style w:type="character" w:customStyle="1" w:styleId="BodyText2Char">
    <w:name w:val="Body Text 2 Char"/>
    <w:link w:val="BodyText2"/>
    <w:semiHidden/>
    <w:rsid w:val="00D55BA0"/>
    <w:rPr>
      <w:sz w:val="24"/>
      <w:szCs w:val="24"/>
      <w:u w:val="single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3A6641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1192</Words>
  <Characters>6219</Characters>
  <Application>Microsoft Office Word</Application>
  <DocSecurity>0</DocSecurity>
  <Lines>207</Lines>
  <Paragraphs>89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CSC 640/848  Milestone 1: High Level Specs and Use cases</vt:lpstr>
      <vt:lpstr>CSC 640/848  Milestone 1: High Level Specs and Use cases</vt:lpstr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640/848  Milestone 1: High Level Specs and Use cases</dc:title>
  <dc:subject/>
  <dc:creator>dragutin</dc:creator>
  <cp:keywords/>
  <cp:lastModifiedBy>ysidro alfaro</cp:lastModifiedBy>
  <cp:revision>5</cp:revision>
  <cp:lastPrinted>2017-11-03T06:30:00Z</cp:lastPrinted>
  <dcterms:created xsi:type="dcterms:W3CDTF">2023-10-14T17:41:00Z</dcterms:created>
  <dcterms:modified xsi:type="dcterms:W3CDTF">2023-11-03T06:02:00Z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a59939feffb60ad1afd2014d0a96b379829a0656a2505a0279762a72d2f2de7a</vt:lpwstr>
  </property>
</Properties>
</file>